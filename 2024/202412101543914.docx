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7F1E1" w14:textId="55D43ACF" w:rsidR="005E4FBD" w:rsidRPr="00EE2102" w:rsidRDefault="005E4FBD" w:rsidP="00F450A3">
      <w:pPr>
        <w:pBdr>
          <w:bottom w:val="single" w:sz="6" w:space="0" w:color="FFFFFF"/>
        </w:pBdr>
        <w:spacing w:line="276" w:lineRule="auto"/>
        <w:jc w:val="center"/>
        <w:rPr>
          <w:rFonts w:ascii="Cambria" w:eastAsia="Garamond" w:hAnsi="Cambria" w:cs="Garamond"/>
          <w:b/>
          <w:bCs/>
          <w:caps/>
        </w:rPr>
      </w:pPr>
      <w:r w:rsidRPr="00EE2102">
        <w:rPr>
          <w:rFonts w:ascii="Cambria" w:eastAsia="Garamond" w:hAnsi="Cambria" w:cs="Garamond"/>
          <w:b/>
          <w:bCs/>
          <w:caps/>
        </w:rPr>
        <w:t>Yi Hu</w:t>
      </w:r>
    </w:p>
    <w:p w14:paraId="5A7E619B" w14:textId="4483D490" w:rsidR="003F45A3" w:rsidRPr="00EE2102" w:rsidRDefault="008919AA" w:rsidP="00F450A3">
      <w:pPr>
        <w:pBdr>
          <w:bottom w:val="single" w:sz="6" w:space="0" w:color="FFFFFF"/>
        </w:pBdr>
        <w:spacing w:line="276" w:lineRule="auto"/>
        <w:jc w:val="center"/>
        <w:rPr>
          <w:rFonts w:ascii="Cambria" w:eastAsia="Garamond" w:hAnsi="Cambria" w:cs="Garamond"/>
          <w:sz w:val="22"/>
          <w:szCs w:val="22"/>
        </w:rPr>
      </w:pPr>
      <w:r w:rsidRPr="00EE2102">
        <w:rPr>
          <w:rFonts w:ascii="Cambria" w:eastAsia="Garamond" w:hAnsi="Cambria" w:cs="Garamond"/>
          <w:sz w:val="22"/>
          <w:szCs w:val="22"/>
          <w:lang w:eastAsia="zh-CN"/>
        </w:rPr>
        <w:t>1730 Amethyst Way, Lexington, KY 40509</w:t>
      </w:r>
    </w:p>
    <w:p w14:paraId="65BBB57F" w14:textId="260E602A" w:rsidR="001C4FE6" w:rsidRPr="001D7CBF" w:rsidRDefault="005E4FBD" w:rsidP="001D7CBF">
      <w:pPr>
        <w:pBdr>
          <w:bottom w:val="single" w:sz="6" w:space="0" w:color="FFFFFF"/>
        </w:pBdr>
        <w:spacing w:line="276" w:lineRule="auto"/>
        <w:jc w:val="center"/>
        <w:rPr>
          <w:rFonts w:ascii="Cambria" w:eastAsia="Garamond" w:hAnsi="Cambria" w:cs="Garamond"/>
          <w:color w:val="0000EE"/>
          <w:sz w:val="22"/>
          <w:szCs w:val="22"/>
          <w:u w:val="single" w:color="0000EE"/>
          <w:lang w:eastAsia="zh-CN"/>
        </w:rPr>
      </w:pPr>
      <w:r w:rsidRPr="00EE2102">
        <w:rPr>
          <w:rFonts w:ascii="Cambria" w:eastAsia="Garamond" w:hAnsi="Cambria" w:cs="Garamond"/>
          <w:sz w:val="22"/>
          <w:szCs w:val="22"/>
        </w:rPr>
        <w:t>(929) 677</w:t>
      </w:r>
      <w:r w:rsidRPr="00EE2102">
        <w:rPr>
          <w:rFonts w:ascii="Cambria" w:eastAsia="Garamond" w:hAnsi="Cambria" w:cs="Garamond"/>
          <w:sz w:val="22"/>
          <w:szCs w:val="22"/>
        </w:rPr>
        <w:noBreakHyphen/>
        <w:t>0138 </w:t>
      </w:r>
      <w:proofErr w:type="gramStart"/>
      <w:r w:rsidRPr="00EE2102">
        <w:rPr>
          <w:rFonts w:ascii="Cambria" w:eastAsia="Garamond" w:hAnsi="Cambria" w:cs="Garamond"/>
          <w:color w:val="000000"/>
          <w:sz w:val="22"/>
          <w:szCs w:val="22"/>
        </w:rPr>
        <w:t>| </w:t>
      </w:r>
      <w:r w:rsidR="00D36B0B">
        <w:rPr>
          <w:rStyle w:val="Hyperlink"/>
          <w:rFonts w:ascii="Cambria" w:eastAsia="Garamond" w:hAnsi="Cambria" w:cs="Garamond"/>
          <w:sz w:val="22"/>
          <w:szCs w:val="22"/>
          <w:lang w:eastAsia="zh-CN"/>
        </w:rPr>
        <w:t xml:space="preserve"> yett1873@gmail.com</w:t>
      </w:r>
      <w:proofErr w:type="gramEnd"/>
    </w:p>
    <w:p w14:paraId="7C4BF43F" w14:textId="77777777" w:rsidR="001D7CBF" w:rsidRPr="00EE2102" w:rsidRDefault="001D7CBF" w:rsidP="001D7CBF">
      <w:pPr>
        <w:pBdr>
          <w:bottom w:val="single" w:sz="6" w:space="0" w:color="000000"/>
        </w:pBdr>
        <w:spacing w:before="60" w:line="120" w:lineRule="auto"/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</w:pPr>
      <w:r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  <w:t xml:space="preserve">   </w:t>
      </w:r>
    </w:p>
    <w:p w14:paraId="7ECCE9F6" w14:textId="77777777" w:rsidR="005E4FBD" w:rsidRPr="00EE2102" w:rsidRDefault="005E4FBD" w:rsidP="00F450A3">
      <w:pPr>
        <w:pBdr>
          <w:bottom w:val="single" w:sz="6" w:space="0" w:color="000000"/>
        </w:pBdr>
        <w:spacing w:before="60" w:line="276" w:lineRule="auto"/>
        <w:rPr>
          <w:rFonts w:ascii="Cambria" w:eastAsia="Garamond" w:hAnsi="Cambria" w:cs="Garamond"/>
          <w:b/>
          <w:bCs/>
          <w:caps/>
          <w:sz w:val="22"/>
          <w:szCs w:val="22"/>
        </w:rPr>
      </w:pPr>
      <w:r w:rsidRPr="00EE2102">
        <w:rPr>
          <w:rFonts w:ascii="Cambria" w:eastAsia="Garamond" w:hAnsi="Cambria" w:cs="Garamond"/>
          <w:b/>
          <w:bCs/>
          <w:caps/>
          <w:sz w:val="22"/>
          <w:szCs w:val="22"/>
        </w:rPr>
        <w:t>education</w:t>
      </w:r>
    </w:p>
    <w:p w14:paraId="3A3903AE" w14:textId="21E8E993" w:rsidR="008919AA" w:rsidRPr="00EE2102" w:rsidRDefault="00421F0B" w:rsidP="00421F0B">
      <w:pPr>
        <w:spacing w:line="276" w:lineRule="auto"/>
        <w:rPr>
          <w:rStyle w:val="fs14fw4"/>
          <w:rFonts w:ascii="Cambria" w:eastAsia="Garamond" w:hAnsi="Cambria" w:cs="Garamond"/>
          <w:sz w:val="22"/>
          <w:szCs w:val="22"/>
          <w:lang w:eastAsia="zh-CN"/>
        </w:rPr>
      </w:pP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>M</w:t>
      </w: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  <w:lang w:eastAsia="zh-CN"/>
        </w:rPr>
        <w:t>aster of Science</w:t>
      </w: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 xml:space="preserve"> in Finance</w:t>
      </w:r>
      <w:r w:rsidR="0003665A"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>,</w:t>
      </w:r>
      <w:r w:rsidR="00437915"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 xml:space="preserve"> </w:t>
      </w:r>
      <w:r w:rsidR="008919AA"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 xml:space="preserve">University </w:t>
      </w:r>
      <w:r w:rsidR="008919AA"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  <w:lang w:eastAsia="zh-CN"/>
        </w:rPr>
        <w:t>of Kentucky</w:t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, </w:t>
      </w:r>
      <w:r w:rsidRPr="00EE2102">
        <w:rPr>
          <w:rStyle w:val="fs14fw4undefined"/>
          <w:rFonts w:ascii="Cambria" w:eastAsia="Garamond" w:hAnsi="Cambria" w:cs="Garamond"/>
          <w:sz w:val="22"/>
          <w:szCs w:val="22"/>
        </w:rPr>
        <w:t>Lexington, KY</w:t>
      </w:r>
      <w:bookmarkStart w:id="0" w:name="_Hlk178108820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</w:t>
      </w:r>
      <w:bookmarkStart w:id="1" w:name="_Hlk178108890"/>
      <w:bookmarkEnd w:id="0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</w:t>
      </w:r>
      <w:bookmarkEnd w:id="1"/>
      <w:r w:rsidR="0003665A"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</w:t>
      </w:r>
      <w:r w:rsid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="0003665A"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        </w:t>
      </w:r>
      <w:r w:rsid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="0003665A"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</w:t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</w:t>
      </w:r>
      <w:r w:rsidRPr="00EE2102">
        <w:rPr>
          <w:rStyle w:val="fs14fw4"/>
          <w:rFonts w:ascii="Cambria" w:eastAsia="Garamond" w:hAnsi="Cambria" w:cs="Garamond"/>
          <w:sz w:val="22"/>
          <w:szCs w:val="22"/>
        </w:rPr>
        <w:t xml:space="preserve">Expected 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>D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  <w:lang w:eastAsia="zh-CN"/>
        </w:rPr>
        <w:t>ec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 xml:space="preserve"> 2024</w:t>
      </w:r>
    </w:p>
    <w:p w14:paraId="632D4C8B" w14:textId="7ECE2955" w:rsidR="00421F0B" w:rsidRPr="00EE2102" w:rsidRDefault="005310BA" w:rsidP="00DE532F">
      <w:pPr>
        <w:tabs>
          <w:tab w:val="right" w:pos="10800"/>
        </w:tabs>
        <w:spacing w:line="408" w:lineRule="auto"/>
        <w:rPr>
          <w:rStyle w:val="fs14fw6undefined"/>
          <w:rFonts w:ascii="Cambria" w:eastAsia="Garamond" w:hAnsi="Cambria" w:cs="Garamond"/>
          <w:sz w:val="22"/>
          <w:szCs w:val="22"/>
        </w:rPr>
      </w:pPr>
      <w:r w:rsidRPr="00EE2102">
        <w:rPr>
          <w:rStyle w:val="fs14fw6undefined"/>
          <w:rFonts w:ascii="Cambria" w:eastAsia="Garamond" w:hAnsi="Cambria" w:cs="Garamond"/>
          <w:sz w:val="22"/>
          <w:szCs w:val="22"/>
        </w:rPr>
        <w:t xml:space="preserve">       C</w:t>
      </w:r>
      <w:r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ourse</w:t>
      </w:r>
      <w:r w:rsidR="00736662"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work</w:t>
      </w:r>
      <w:r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 xml:space="preserve">: </w:t>
      </w:r>
      <w:r w:rsidR="00AD1BA3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 xml:space="preserve">Accounting, </w:t>
      </w:r>
      <w:r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 xml:space="preserve">Corporate </w:t>
      </w:r>
      <w:r w:rsidR="009337EB"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Financ</w:t>
      </w:r>
      <w:r w:rsidR="00C049E6"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e</w:t>
      </w:r>
      <w:r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 xml:space="preserve">, Investments Practicum, </w:t>
      </w:r>
      <w:r w:rsidR="00CE4FFC"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Financial Modeling and Analy</w:t>
      </w:r>
      <w:r w:rsidR="009F7928"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tical Tools</w:t>
      </w:r>
    </w:p>
    <w:p w14:paraId="11D902A6" w14:textId="7F55753B" w:rsidR="005E4FBD" w:rsidRPr="00EE2102" w:rsidRDefault="00421F0B" w:rsidP="00421F0B">
      <w:pPr>
        <w:spacing w:line="276" w:lineRule="auto"/>
        <w:rPr>
          <w:rStyle w:val="fs14fw4"/>
          <w:rFonts w:ascii="Cambria" w:eastAsia="Garamond" w:hAnsi="Cambria" w:cs="Garamond"/>
          <w:sz w:val="22"/>
          <w:szCs w:val="22"/>
          <w:lang w:eastAsia="zh-CN"/>
        </w:rPr>
      </w:pP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>M</w:t>
      </w: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  <w:lang w:eastAsia="zh-CN"/>
        </w:rPr>
        <w:t>aster of Science</w:t>
      </w: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 xml:space="preserve"> in Business Analytics</w:t>
      </w:r>
      <w:r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 xml:space="preserve">, </w:t>
      </w:r>
      <w:r w:rsidR="005E4FBD"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>Columbia University</w:t>
      </w:r>
      <w:r w:rsidR="005E4FBD" w:rsidRPr="00EE2102">
        <w:rPr>
          <w:rStyle w:val="fs14fw6undefinedtdn"/>
          <w:rFonts w:ascii="Cambria" w:eastAsia="Garamond" w:hAnsi="Cambria" w:cs="Garamond"/>
          <w:sz w:val="22"/>
          <w:szCs w:val="22"/>
        </w:rPr>
        <w:t>,</w:t>
      </w:r>
      <w:r w:rsidR="005E4FBD"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="005E4FBD" w:rsidRPr="00EE2102">
        <w:rPr>
          <w:rStyle w:val="fs14fw4undefined"/>
          <w:rFonts w:ascii="Cambria" w:eastAsia="Garamond" w:hAnsi="Cambria" w:cs="Garamond"/>
          <w:sz w:val="22"/>
          <w:szCs w:val="22"/>
        </w:rPr>
        <w:t>New York, NY</w:t>
      </w:r>
      <w:r w:rsidRPr="00EE2102">
        <w:rPr>
          <w:rStyle w:val="fs14fw4undefined"/>
          <w:rFonts w:ascii="Cambria" w:eastAsia="Garamond" w:hAnsi="Cambria" w:cs="Garamond"/>
          <w:sz w:val="22"/>
          <w:szCs w:val="22"/>
        </w:rPr>
        <w:t xml:space="preserve"> </w:t>
      </w:r>
      <w:bookmarkStart w:id="2" w:name="_Hlk178108947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</w:t>
      </w:r>
      <w:bookmarkEnd w:id="2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         </w:t>
      </w:r>
      <w:r w:rsid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    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>D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  <w:lang w:eastAsia="zh-CN"/>
        </w:rPr>
        <w:t>ec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 xml:space="preserve"> 2022</w:t>
      </w:r>
    </w:p>
    <w:p w14:paraId="0ABB8A3C" w14:textId="509E1A6B" w:rsidR="00421F0B" w:rsidRPr="00EE2102" w:rsidRDefault="00736662" w:rsidP="00DE532F">
      <w:pPr>
        <w:spacing w:after="60" w:line="408" w:lineRule="auto"/>
        <w:ind w:left="374"/>
        <w:rPr>
          <w:rStyle w:val="fs14fw6overflow-hidden"/>
          <w:rFonts w:ascii="Cambria" w:eastAsia="Garamond" w:hAnsi="Cambria" w:cs="Garamond"/>
          <w:sz w:val="22"/>
          <w:szCs w:val="22"/>
          <w:lang w:eastAsia="zh-CN"/>
        </w:rPr>
      </w:pPr>
      <w:r w:rsidRPr="00EE2102">
        <w:rPr>
          <w:rStyle w:val="fs14fw6undefined"/>
          <w:rFonts w:ascii="Cambria" w:eastAsia="Garamond" w:hAnsi="Cambria" w:cs="Garamond"/>
          <w:sz w:val="22"/>
          <w:szCs w:val="22"/>
        </w:rPr>
        <w:t>C</w:t>
      </w:r>
      <w:r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oursework</w:t>
      </w:r>
      <w:r w:rsidR="005E4FBD" w:rsidRPr="00EE2102">
        <w:rPr>
          <w:rFonts w:ascii="Cambria" w:eastAsia="Garamond" w:hAnsi="Cambria" w:cs="Garamond"/>
          <w:sz w:val="22"/>
          <w:szCs w:val="22"/>
        </w:rPr>
        <w:t>: Optimization, Probability</w:t>
      </w:r>
      <w:r w:rsidR="003F2137" w:rsidRPr="00EE2102">
        <w:rPr>
          <w:rFonts w:ascii="Cambria" w:eastAsia="Garamond" w:hAnsi="Cambria" w:cs="Garamond"/>
          <w:sz w:val="22"/>
          <w:szCs w:val="22"/>
        </w:rPr>
        <w:t xml:space="preserve"> </w:t>
      </w:r>
      <w:r w:rsidR="00726428" w:rsidRPr="00EE2102">
        <w:rPr>
          <w:rFonts w:ascii="Cambria" w:eastAsia="Garamond" w:hAnsi="Cambria" w:cs="Garamond"/>
          <w:sz w:val="22"/>
          <w:szCs w:val="22"/>
        </w:rPr>
        <w:t>&amp; Simulation</w:t>
      </w:r>
      <w:r w:rsidR="0050177A" w:rsidRPr="00EE2102">
        <w:rPr>
          <w:rFonts w:ascii="Cambria" w:eastAsia="Garamond" w:hAnsi="Cambria" w:cs="Garamond"/>
          <w:sz w:val="22"/>
          <w:szCs w:val="22"/>
        </w:rPr>
        <w:t>,</w:t>
      </w:r>
      <w:r w:rsidR="005F0C56">
        <w:rPr>
          <w:rFonts w:ascii="Cambria" w:eastAsia="Garamond" w:hAnsi="Cambria" w:cs="Garamond"/>
          <w:sz w:val="22"/>
          <w:szCs w:val="22"/>
        </w:rPr>
        <w:t xml:space="preserve"> </w:t>
      </w:r>
      <w:r w:rsidR="005F0C56" w:rsidRPr="00EE2102">
        <w:rPr>
          <w:rFonts w:ascii="Cambria" w:eastAsia="Garamond" w:hAnsi="Cambria" w:cs="Garamond"/>
          <w:sz w:val="22"/>
          <w:szCs w:val="22"/>
        </w:rPr>
        <w:t xml:space="preserve">Data Analytics, </w:t>
      </w:r>
      <w:r w:rsidR="005F0C56">
        <w:rPr>
          <w:rFonts w:ascii="Cambria" w:eastAsia="Garamond" w:hAnsi="Cambria" w:cs="Garamond"/>
          <w:sz w:val="22"/>
          <w:szCs w:val="22"/>
        </w:rPr>
        <w:t xml:space="preserve">Supply Chain Analytics, </w:t>
      </w:r>
      <w:r w:rsidR="0050177A" w:rsidRPr="00EE2102">
        <w:rPr>
          <w:rFonts w:ascii="Cambria" w:eastAsia="Garamond" w:hAnsi="Cambria" w:cs="Garamond"/>
          <w:sz w:val="22"/>
          <w:szCs w:val="22"/>
        </w:rPr>
        <w:t>AI in Finance</w:t>
      </w:r>
    </w:p>
    <w:p w14:paraId="259C6284" w14:textId="09E8D474" w:rsidR="005E4FBD" w:rsidRPr="00EE2102" w:rsidRDefault="00421F0B" w:rsidP="00421F0B">
      <w:pPr>
        <w:spacing w:line="276" w:lineRule="auto"/>
        <w:rPr>
          <w:rStyle w:val="fs14fw4"/>
          <w:rFonts w:ascii="Cambria" w:eastAsia="Garamond" w:hAnsi="Cambria" w:cs="Garamond"/>
          <w:sz w:val="22"/>
          <w:szCs w:val="22"/>
        </w:rPr>
      </w:pP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>Bachelor of Economics</w:t>
      </w:r>
      <w:r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>,</w:t>
      </w:r>
      <w:r w:rsidR="0003665A"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 xml:space="preserve"> </w:t>
      </w:r>
      <w:r w:rsidR="005E4FBD"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>Kobe University</w:t>
      </w:r>
      <w:r w:rsidR="005E4FBD" w:rsidRPr="00EE2102">
        <w:rPr>
          <w:rStyle w:val="fs14fw6undefinedtdn"/>
          <w:rFonts w:ascii="Cambria" w:eastAsia="Garamond" w:hAnsi="Cambria" w:cs="Garamond"/>
          <w:sz w:val="22"/>
          <w:szCs w:val="22"/>
        </w:rPr>
        <w:t>,</w:t>
      </w:r>
      <w:r w:rsidR="005E4FBD"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="005E4FBD" w:rsidRPr="00EE2102">
        <w:rPr>
          <w:rStyle w:val="fs14fw4undefined"/>
          <w:rFonts w:ascii="Cambria" w:eastAsia="Garamond" w:hAnsi="Cambria" w:cs="Garamond"/>
          <w:sz w:val="22"/>
          <w:szCs w:val="22"/>
        </w:rPr>
        <w:t>Kobe, Japan</w:t>
      </w:r>
      <w:r w:rsidR="005E4FBD" w:rsidRPr="00EE2102">
        <w:rPr>
          <w:rStyle w:val="fs14fw4"/>
          <w:rFonts w:ascii="Cambria" w:eastAsia="Garamond" w:hAnsi="Cambria" w:cs="Garamond"/>
          <w:sz w:val="22"/>
          <w:szCs w:val="22"/>
        </w:rPr>
        <w:tab/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                    </w:t>
      </w:r>
      <w:bookmarkStart w:id="3" w:name="_Hlk178108997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                </w:t>
      </w:r>
      <w:bookmarkEnd w:id="3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 </w:t>
      </w:r>
      <w:r w:rsidR="005E4FBD" w:rsidRPr="00EE2102">
        <w:rPr>
          <w:rStyle w:val="fs14fw4overflow-hidden"/>
          <w:rFonts w:ascii="Cambria" w:eastAsia="Garamond" w:hAnsi="Cambria" w:cs="Garamond"/>
          <w:sz w:val="22"/>
          <w:szCs w:val="22"/>
        </w:rPr>
        <w:t>Mar 2020</w:t>
      </w:r>
    </w:p>
    <w:p w14:paraId="019F5EC5" w14:textId="46F7E402" w:rsidR="00421F0B" w:rsidRPr="00EE2102" w:rsidRDefault="00736662" w:rsidP="00DE532F">
      <w:pPr>
        <w:spacing w:line="408" w:lineRule="auto"/>
        <w:ind w:left="374"/>
        <w:rPr>
          <w:rStyle w:val="fs14fw6undefined"/>
          <w:rFonts w:ascii="Cambria" w:eastAsia="Garamond" w:hAnsi="Cambria" w:cs="Garamond"/>
          <w:sz w:val="22"/>
          <w:szCs w:val="22"/>
          <w:u w:val="single"/>
        </w:rPr>
      </w:pPr>
      <w:r w:rsidRPr="00EE2102">
        <w:rPr>
          <w:rStyle w:val="fs14fw6undefined"/>
          <w:rFonts w:ascii="Cambria" w:eastAsia="Garamond" w:hAnsi="Cambria" w:cs="Garamond"/>
          <w:sz w:val="22"/>
          <w:szCs w:val="22"/>
        </w:rPr>
        <w:t>C</w:t>
      </w:r>
      <w:r w:rsidRPr="00EE2102">
        <w:rPr>
          <w:rStyle w:val="fs14fw6undefined"/>
          <w:rFonts w:ascii="Cambria" w:eastAsia="Garamond" w:hAnsi="Cambria" w:cs="Garamond"/>
          <w:sz w:val="22"/>
          <w:szCs w:val="22"/>
          <w:lang w:eastAsia="zh-CN"/>
        </w:rPr>
        <w:t>oursework</w:t>
      </w:r>
      <w:r w:rsidR="005E4FBD" w:rsidRPr="00EE2102">
        <w:rPr>
          <w:rFonts w:ascii="Cambria" w:eastAsia="Garamond" w:hAnsi="Cambria" w:cs="Garamond"/>
          <w:sz w:val="22"/>
          <w:szCs w:val="22"/>
        </w:rPr>
        <w:t>: Statistics, Micro &amp; Macroeconomics, Econometrics, Money and Banking</w:t>
      </w:r>
      <w:r w:rsidR="00F56B3E" w:rsidRPr="00EE2102">
        <w:rPr>
          <w:rFonts w:ascii="Cambria" w:eastAsia="Garamond" w:hAnsi="Cambria" w:cs="Garamond"/>
          <w:sz w:val="22"/>
          <w:szCs w:val="22"/>
        </w:rPr>
        <w:t xml:space="preserve">, </w:t>
      </w:r>
      <w:bookmarkStart w:id="4" w:name="_Hlk178109295"/>
      <w:r w:rsidR="00421F0B" w:rsidRPr="00EE2102">
        <w:rPr>
          <w:rFonts w:ascii="Cambria" w:eastAsia="Garamond" w:hAnsi="Cambria" w:cs="Garamond"/>
          <w:sz w:val="22"/>
          <w:szCs w:val="22"/>
        </w:rPr>
        <w:t xml:space="preserve">Advanced </w:t>
      </w:r>
      <w:r w:rsidR="00F56B3E" w:rsidRPr="00EE2102">
        <w:rPr>
          <w:rFonts w:ascii="Cambria" w:eastAsia="Garamond" w:hAnsi="Cambria" w:cs="Garamond"/>
          <w:sz w:val="22"/>
          <w:szCs w:val="22"/>
        </w:rPr>
        <w:t>Mathematics</w:t>
      </w:r>
      <w:bookmarkEnd w:id="4"/>
    </w:p>
    <w:p w14:paraId="5147E90C" w14:textId="4F6EF1E7" w:rsidR="005E4FBD" w:rsidRPr="00EE2102" w:rsidRDefault="00421F0B" w:rsidP="00421F0B">
      <w:pPr>
        <w:spacing w:line="276" w:lineRule="auto"/>
        <w:rPr>
          <w:rStyle w:val="fs14fw4"/>
          <w:rFonts w:ascii="Cambria" w:eastAsia="Garamond" w:hAnsi="Cambria" w:cs="Garamond"/>
          <w:sz w:val="22"/>
          <w:szCs w:val="22"/>
        </w:rPr>
      </w:pP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>Bachelor of Arts in Japanese Language and Literature</w:t>
      </w:r>
      <w:r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 xml:space="preserve">, </w:t>
      </w:r>
      <w:r w:rsidR="005E4FBD"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>Wuhan University</w:t>
      </w:r>
      <w:r w:rsidR="005E4FBD" w:rsidRPr="00EE2102">
        <w:rPr>
          <w:rStyle w:val="fs14fw6undefinedtdn"/>
          <w:rFonts w:ascii="Cambria" w:eastAsia="Garamond" w:hAnsi="Cambria" w:cs="Garamond"/>
          <w:sz w:val="22"/>
          <w:szCs w:val="22"/>
        </w:rPr>
        <w:t>,</w:t>
      </w:r>
      <w:r w:rsidR="005E4FBD"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="005E4FBD" w:rsidRPr="00EE2102">
        <w:rPr>
          <w:rStyle w:val="fs14fw4undefined"/>
          <w:rFonts w:ascii="Cambria" w:eastAsia="Garamond" w:hAnsi="Cambria" w:cs="Garamond"/>
          <w:sz w:val="22"/>
          <w:szCs w:val="22"/>
        </w:rPr>
        <w:t>Wuhan, China</w:t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</w:t>
      </w:r>
      <w:bookmarkStart w:id="5" w:name="_Hlk178114922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            </w:t>
      </w:r>
      <w:r w:rsid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bookmarkEnd w:id="5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  </w:t>
      </w:r>
      <w:r w:rsidR="005E4FBD" w:rsidRPr="00EE2102">
        <w:rPr>
          <w:rStyle w:val="fs14fw4overflow-hidden"/>
          <w:rFonts w:ascii="Cambria" w:eastAsia="Garamond" w:hAnsi="Cambria" w:cs="Garamond"/>
          <w:sz w:val="22"/>
          <w:szCs w:val="22"/>
        </w:rPr>
        <w:t>Mar 2020</w:t>
      </w:r>
    </w:p>
    <w:p w14:paraId="7859502C" w14:textId="3E64042F" w:rsidR="00826D81" w:rsidRPr="00EE2102" w:rsidRDefault="005E4FBD" w:rsidP="0045306C">
      <w:pPr>
        <w:spacing w:after="60"/>
        <w:ind w:left="369"/>
        <w:rPr>
          <w:rFonts w:ascii="Cambria" w:eastAsia="Garamond" w:hAnsi="Cambria" w:cs="Garamond"/>
          <w:sz w:val="22"/>
          <w:szCs w:val="22"/>
          <w:lang w:eastAsia="zh-CN"/>
        </w:rPr>
      </w:pPr>
      <w:r w:rsidRPr="00EE2102">
        <w:rPr>
          <w:rFonts w:ascii="Cambria" w:eastAsia="Garamond" w:hAnsi="Cambria" w:cs="Garamond"/>
          <w:sz w:val="22"/>
          <w:szCs w:val="22"/>
        </w:rPr>
        <w:t xml:space="preserve">Honors: </w:t>
      </w:r>
      <w:bookmarkStart w:id="6" w:name="_Hlk178115980"/>
      <w:r w:rsidRPr="00EE2102">
        <w:rPr>
          <w:rFonts w:ascii="Cambria" w:eastAsia="Garamond" w:hAnsi="Cambria" w:cs="Garamond"/>
          <w:sz w:val="22"/>
          <w:szCs w:val="22"/>
        </w:rPr>
        <w:t>China National Scholarship</w:t>
      </w:r>
      <w:r w:rsidR="001D7CBF">
        <w:rPr>
          <w:rFonts w:ascii="Cambria" w:eastAsia="Garamond" w:hAnsi="Cambria" w:cs="Garamond"/>
          <w:sz w:val="22"/>
          <w:szCs w:val="22"/>
        </w:rPr>
        <w:t xml:space="preserve"> (</w:t>
      </w:r>
      <w:r w:rsidRPr="00EE2102">
        <w:rPr>
          <w:rFonts w:ascii="Cambria" w:eastAsia="Garamond" w:hAnsi="Cambria" w:cs="Garamond"/>
          <w:sz w:val="22"/>
          <w:szCs w:val="22"/>
        </w:rPr>
        <w:t>2016</w:t>
      </w:r>
      <w:r w:rsidR="001D7CBF">
        <w:rPr>
          <w:rFonts w:ascii="Cambria" w:eastAsia="Garamond" w:hAnsi="Cambria" w:cs="Garamond"/>
          <w:sz w:val="22"/>
          <w:szCs w:val="22"/>
        </w:rPr>
        <w:t>)</w:t>
      </w:r>
      <w:r w:rsidRPr="00EE2102">
        <w:rPr>
          <w:rFonts w:ascii="Cambria" w:eastAsia="Garamond" w:hAnsi="Cambria" w:cs="Garamond"/>
          <w:sz w:val="22"/>
          <w:szCs w:val="22"/>
        </w:rPr>
        <w:t xml:space="preserve">, Aeon Scholarship </w:t>
      </w:r>
      <w:r w:rsidR="001D7CBF">
        <w:rPr>
          <w:rFonts w:ascii="Cambria" w:eastAsia="Garamond" w:hAnsi="Cambria" w:cs="Garamond"/>
          <w:sz w:val="22"/>
          <w:szCs w:val="22"/>
        </w:rPr>
        <w:t>(</w:t>
      </w:r>
      <w:r w:rsidRPr="00EE2102">
        <w:rPr>
          <w:rFonts w:ascii="Cambria" w:eastAsia="Garamond" w:hAnsi="Cambria" w:cs="Garamond"/>
          <w:sz w:val="22"/>
          <w:szCs w:val="22"/>
        </w:rPr>
        <w:t>2017</w:t>
      </w:r>
      <w:r w:rsidR="001D7CBF">
        <w:rPr>
          <w:rFonts w:ascii="Cambria" w:eastAsia="Garamond" w:hAnsi="Cambria" w:cs="Garamond"/>
          <w:sz w:val="22"/>
          <w:szCs w:val="22"/>
        </w:rPr>
        <w:t>)</w:t>
      </w:r>
      <w:r w:rsidRPr="00EE2102">
        <w:rPr>
          <w:rFonts w:ascii="Cambria" w:eastAsia="Garamond" w:hAnsi="Cambria" w:cs="Garamond"/>
          <w:sz w:val="22"/>
          <w:szCs w:val="22"/>
        </w:rPr>
        <w:t xml:space="preserve">, Kobe Foundation Scholarship </w:t>
      </w:r>
      <w:r w:rsidR="001D7CBF">
        <w:rPr>
          <w:rFonts w:ascii="Cambria" w:eastAsia="Garamond" w:hAnsi="Cambria" w:cs="Garamond"/>
          <w:sz w:val="22"/>
          <w:szCs w:val="22"/>
        </w:rPr>
        <w:t>(</w:t>
      </w:r>
      <w:r w:rsidRPr="00EE2102">
        <w:rPr>
          <w:rFonts w:ascii="Cambria" w:eastAsia="Garamond" w:hAnsi="Cambria" w:cs="Garamond"/>
          <w:sz w:val="22"/>
          <w:szCs w:val="22"/>
        </w:rPr>
        <w:t>2018</w:t>
      </w:r>
      <w:r w:rsidR="001D7CBF">
        <w:rPr>
          <w:rFonts w:ascii="Cambria" w:eastAsia="Garamond" w:hAnsi="Cambria" w:cs="Garamond"/>
          <w:sz w:val="22"/>
          <w:szCs w:val="22"/>
        </w:rPr>
        <w:t>)</w:t>
      </w:r>
      <w:bookmarkEnd w:id="6"/>
    </w:p>
    <w:p w14:paraId="163E2BFA" w14:textId="22A8769C" w:rsidR="00BC51D3" w:rsidRPr="00EE2102" w:rsidRDefault="001D7CBF" w:rsidP="001D7CBF">
      <w:pPr>
        <w:pBdr>
          <w:bottom w:val="single" w:sz="6" w:space="0" w:color="000000"/>
        </w:pBdr>
        <w:spacing w:before="60" w:line="120" w:lineRule="auto"/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</w:pPr>
      <w:bookmarkStart w:id="7" w:name="_Hlk178114672"/>
      <w:r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  <w:t xml:space="preserve">   </w:t>
      </w:r>
    </w:p>
    <w:bookmarkEnd w:id="7"/>
    <w:p w14:paraId="5A649882" w14:textId="5B8EF447" w:rsidR="00A6079C" w:rsidRPr="00EE2102" w:rsidRDefault="00A6079C" w:rsidP="00A6079C">
      <w:pPr>
        <w:pBdr>
          <w:bottom w:val="single" w:sz="6" w:space="0" w:color="000000"/>
        </w:pBdr>
        <w:spacing w:before="60" w:line="276" w:lineRule="auto"/>
        <w:rPr>
          <w:rFonts w:ascii="Cambria" w:eastAsia="Garamond" w:hAnsi="Cambria" w:cs="Garamond"/>
          <w:b/>
          <w:bCs/>
          <w:caps/>
          <w:sz w:val="22"/>
          <w:szCs w:val="22"/>
        </w:rPr>
      </w:pPr>
      <w:r w:rsidRPr="00EE2102">
        <w:rPr>
          <w:rFonts w:ascii="Cambria" w:eastAsia="Garamond" w:hAnsi="Cambria" w:cs="Garamond"/>
          <w:b/>
          <w:bCs/>
          <w:caps/>
          <w:sz w:val="22"/>
          <w:szCs w:val="22"/>
        </w:rPr>
        <w:t>project Experiences</w:t>
      </w:r>
    </w:p>
    <w:p w14:paraId="603B971B" w14:textId="48907362" w:rsidR="00A6079C" w:rsidRPr="00EE2102" w:rsidRDefault="00A6079C" w:rsidP="00A6079C">
      <w:pPr>
        <w:tabs>
          <w:tab w:val="right" w:pos="10800"/>
        </w:tabs>
        <w:spacing w:line="276" w:lineRule="auto"/>
        <w:rPr>
          <w:rStyle w:val="fs14fw4"/>
          <w:rFonts w:ascii="Cambria" w:eastAsia="Garamond" w:hAnsi="Cambria" w:cs="Garamond"/>
          <w:sz w:val="22"/>
          <w:szCs w:val="22"/>
        </w:rPr>
      </w:pPr>
      <w:r w:rsidRPr="00EE2102">
        <w:rPr>
          <w:rStyle w:val="fs14fw4"/>
          <w:rFonts w:ascii="Cambria" w:eastAsia="Garamond" w:hAnsi="Cambria" w:cs="Garamond"/>
          <w:b/>
          <w:bCs/>
          <w:sz w:val="22"/>
          <w:szCs w:val="22"/>
          <w:lang w:eastAsia="zh-CN"/>
        </w:rPr>
        <w:t>Interpretability in Deep Learning Models Used for Time Series Forecasting</w:t>
      </w:r>
      <w:r w:rsidRPr="00EE2102">
        <w:rPr>
          <w:rStyle w:val="fs14fw4"/>
          <w:rFonts w:ascii="Cambria" w:eastAsia="Garamond" w:hAnsi="Cambria" w:cs="Garamond"/>
          <w:sz w:val="22"/>
          <w:szCs w:val="22"/>
        </w:rPr>
        <w:tab/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  <w:lang w:eastAsia="zh-CN"/>
        </w:rPr>
        <w:t>June</w:t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 xml:space="preserve"> 2022 - Aug 2022</w:t>
      </w:r>
    </w:p>
    <w:p w14:paraId="6920C584" w14:textId="3D55DCF7" w:rsidR="00A6079C" w:rsidRPr="00EE2102" w:rsidRDefault="00A6079C" w:rsidP="00484283">
      <w:pPr>
        <w:pStyle w:val="ListParagraph"/>
        <w:numPr>
          <w:ilvl w:val="0"/>
          <w:numId w:val="8"/>
        </w:numPr>
        <w:spacing w:line="276" w:lineRule="auto"/>
        <w:rPr>
          <w:rFonts w:ascii="Cambria" w:eastAsia="Garamond" w:hAnsi="Cambria" w:cs="Garamond"/>
          <w:sz w:val="22"/>
          <w:szCs w:val="22"/>
        </w:rPr>
      </w:pPr>
      <w:r w:rsidRPr="00EE2102">
        <w:rPr>
          <w:rFonts w:ascii="Cambria" w:eastAsia="Garamond" w:hAnsi="Cambria" w:cs="Garamond"/>
          <w:sz w:val="22"/>
          <w:szCs w:val="22"/>
        </w:rPr>
        <w:t>Explored several implementations of the N-BEATS model to predict S&amp;P 500 index prices</w:t>
      </w:r>
      <w:r w:rsidR="005423D1" w:rsidRPr="00EE2102">
        <w:rPr>
          <w:rFonts w:ascii="Cambria" w:eastAsia="Garamond" w:hAnsi="Cambria" w:cs="Garamond"/>
          <w:sz w:val="22"/>
          <w:szCs w:val="22"/>
        </w:rPr>
        <w:t>.</w:t>
      </w:r>
    </w:p>
    <w:p w14:paraId="61850C05" w14:textId="6DAEFA46" w:rsidR="00A6079C" w:rsidRPr="00EE2102" w:rsidRDefault="008606AA" w:rsidP="00484283">
      <w:pPr>
        <w:pStyle w:val="ListParagraph"/>
        <w:numPr>
          <w:ilvl w:val="0"/>
          <w:numId w:val="8"/>
        </w:numPr>
        <w:spacing w:line="276" w:lineRule="auto"/>
        <w:rPr>
          <w:rFonts w:ascii="Cambria" w:eastAsia="Garamond" w:hAnsi="Cambria" w:cs="Garamond"/>
          <w:sz w:val="22"/>
          <w:szCs w:val="22"/>
        </w:rPr>
      </w:pPr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Adopted </w:t>
      </w:r>
      <w:bookmarkStart w:id="8" w:name="_Hlk178109632"/>
      <w:r w:rsidRPr="00EE2102">
        <w:rPr>
          <w:rFonts w:ascii="Cambria" w:eastAsia="Garamond" w:hAnsi="Cambria" w:cs="Garamond"/>
          <w:sz w:val="22"/>
          <w:szCs w:val="22"/>
        </w:rPr>
        <w:t xml:space="preserve">grid search </w:t>
      </w:r>
      <w:bookmarkEnd w:id="8"/>
      <w:r w:rsidRPr="00EE2102">
        <w:rPr>
          <w:rFonts w:ascii="Cambria" w:eastAsia="Garamond" w:hAnsi="Cambria" w:cs="Garamond"/>
          <w:sz w:val="22"/>
          <w:szCs w:val="22"/>
        </w:rPr>
        <w:t xml:space="preserve">algorithm </w:t>
      </w:r>
      <w:r w:rsidRPr="00EE2102">
        <w:rPr>
          <w:rFonts w:ascii="Cambria" w:eastAsia="Garamond" w:hAnsi="Cambria" w:cs="Garamond"/>
          <w:sz w:val="22"/>
          <w:szCs w:val="22"/>
          <w:lang w:eastAsia="zh-CN"/>
        </w:rPr>
        <w:t>to observe statistical error under different hyperparameter combinations</w:t>
      </w:r>
      <w:r w:rsidR="005423D1" w:rsidRPr="00EE2102">
        <w:rPr>
          <w:rFonts w:ascii="Cambria" w:eastAsia="Garamond" w:hAnsi="Cambria" w:cs="Garamond"/>
          <w:sz w:val="22"/>
          <w:szCs w:val="22"/>
          <w:lang w:eastAsia="zh-CN"/>
        </w:rPr>
        <w:t>.</w:t>
      </w:r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 </w:t>
      </w:r>
      <w:r w:rsidR="005423D1" w:rsidRPr="00EE2102">
        <w:rPr>
          <w:rFonts w:ascii="Cambria" w:eastAsia="Garamond" w:hAnsi="Cambria" w:cs="Garamond"/>
          <w:sz w:val="22"/>
          <w:szCs w:val="22"/>
          <w:lang w:eastAsia="zh-CN"/>
        </w:rPr>
        <w:t>A</w:t>
      </w:r>
      <w:r w:rsidR="00A6079C"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dopted Bayesian tuning method </w:t>
      </w:r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and found </w:t>
      </w:r>
      <w:r w:rsidR="00A6079C" w:rsidRPr="00EE2102">
        <w:rPr>
          <w:rFonts w:ascii="Cambria" w:eastAsia="Garamond" w:hAnsi="Cambria" w:cs="Garamond"/>
          <w:sz w:val="22"/>
          <w:szCs w:val="22"/>
          <w:lang w:eastAsia="zh-CN"/>
        </w:rPr>
        <w:t>the optimal combination</w:t>
      </w:r>
      <w:r w:rsidR="005423D1" w:rsidRPr="00EE2102">
        <w:rPr>
          <w:rFonts w:ascii="Cambria" w:eastAsia="Garamond" w:hAnsi="Cambria" w:cs="Garamond"/>
          <w:sz w:val="22"/>
          <w:szCs w:val="22"/>
          <w:lang w:eastAsia="zh-CN"/>
        </w:rPr>
        <w:t>.</w:t>
      </w:r>
    </w:p>
    <w:p w14:paraId="36F3339B" w14:textId="36F2DA97" w:rsidR="00A6079C" w:rsidRPr="00EE2102" w:rsidRDefault="00A6079C" w:rsidP="00BC51D3">
      <w:pPr>
        <w:pStyle w:val="ListParagraph"/>
        <w:numPr>
          <w:ilvl w:val="0"/>
          <w:numId w:val="8"/>
        </w:numPr>
        <w:spacing w:line="276" w:lineRule="auto"/>
        <w:rPr>
          <w:rStyle w:val="fs14fw6w100multi-lineoverflow-hidden"/>
          <w:rFonts w:ascii="Cambria" w:eastAsia="Garamond" w:hAnsi="Cambria" w:cs="Garamond"/>
          <w:sz w:val="22"/>
          <w:szCs w:val="22"/>
        </w:rPr>
      </w:pPr>
      <w:bookmarkStart w:id="9" w:name="_Hlk178110826"/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Visualized </w:t>
      </w:r>
      <w:r w:rsidRPr="00EE2102">
        <w:rPr>
          <w:rFonts w:ascii="Cambria" w:eastAsia="Garamond" w:hAnsi="Cambria" w:cs="Garamond"/>
          <w:sz w:val="22"/>
          <w:szCs w:val="22"/>
        </w:rPr>
        <w:t xml:space="preserve">the relevance </w:t>
      </w:r>
      <w:r w:rsidR="008606AA" w:rsidRPr="00EE2102">
        <w:rPr>
          <w:rFonts w:ascii="Cambria" w:eastAsia="Garamond" w:hAnsi="Cambria" w:cs="Garamond"/>
          <w:sz w:val="22"/>
          <w:szCs w:val="22"/>
        </w:rPr>
        <w:t xml:space="preserve">and interpretability </w:t>
      </w:r>
      <w:r w:rsidRPr="00EE2102">
        <w:rPr>
          <w:rFonts w:ascii="Cambria" w:eastAsia="Garamond" w:hAnsi="Cambria" w:cs="Garamond"/>
          <w:sz w:val="22"/>
          <w:szCs w:val="22"/>
        </w:rPr>
        <w:t xml:space="preserve">of each hyperparameter </w:t>
      </w:r>
      <w:r w:rsidR="008606AA" w:rsidRPr="00EE2102">
        <w:rPr>
          <w:rFonts w:ascii="Cambria" w:eastAsia="Garamond" w:hAnsi="Cambria" w:cs="Garamond"/>
          <w:sz w:val="22"/>
          <w:szCs w:val="22"/>
        </w:rPr>
        <w:t xml:space="preserve">for </w:t>
      </w:r>
      <w:r w:rsidR="003344A1" w:rsidRPr="00EE2102">
        <w:rPr>
          <w:rFonts w:ascii="Cambria" w:eastAsia="Garamond" w:hAnsi="Cambria" w:cs="Garamond"/>
          <w:sz w:val="22"/>
          <w:szCs w:val="22"/>
        </w:rPr>
        <w:t xml:space="preserve">project </w:t>
      </w:r>
      <w:r w:rsidR="005423D1" w:rsidRPr="00EE2102">
        <w:rPr>
          <w:rFonts w:ascii="Cambria" w:eastAsia="Garamond" w:hAnsi="Cambria" w:cs="Garamond"/>
          <w:sz w:val="22"/>
          <w:szCs w:val="22"/>
          <w:lang w:eastAsia="zh-CN"/>
        </w:rPr>
        <w:t>advisor’s</w:t>
      </w:r>
      <w:r w:rsidR="008606AA"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 </w:t>
      </w:r>
      <w:r w:rsidR="005423D1" w:rsidRPr="00EE2102">
        <w:rPr>
          <w:rFonts w:ascii="Cambria" w:eastAsia="Garamond" w:hAnsi="Cambria" w:cs="Garamond"/>
          <w:sz w:val="22"/>
          <w:szCs w:val="22"/>
        </w:rPr>
        <w:t xml:space="preserve">use in his </w:t>
      </w:r>
      <w:r w:rsidR="001D7CBF">
        <w:rPr>
          <w:rFonts w:ascii="Cambria" w:eastAsia="Garamond" w:hAnsi="Cambria" w:cs="Garamond"/>
          <w:sz w:val="22"/>
          <w:szCs w:val="22"/>
        </w:rPr>
        <w:t>work</w:t>
      </w:r>
      <w:r w:rsidR="005423D1" w:rsidRPr="00EE2102">
        <w:rPr>
          <w:rFonts w:ascii="Cambria" w:eastAsia="Garamond" w:hAnsi="Cambria" w:cs="Garamond"/>
          <w:sz w:val="22"/>
          <w:szCs w:val="22"/>
        </w:rPr>
        <w:t>.</w:t>
      </w:r>
      <w:bookmarkEnd w:id="9"/>
    </w:p>
    <w:p w14:paraId="50E8086B" w14:textId="77777777" w:rsidR="00854A69" w:rsidRPr="00EE2102" w:rsidRDefault="00854A69" w:rsidP="00854A69">
      <w:pPr>
        <w:tabs>
          <w:tab w:val="right" w:pos="10800"/>
        </w:tabs>
        <w:spacing w:line="120" w:lineRule="auto"/>
        <w:rPr>
          <w:rStyle w:val="fs14fw6w100multi-lineoverflow-hidden"/>
          <w:rFonts w:ascii="Cambria" w:eastAsia="Garamond" w:hAnsi="Cambria" w:cs="Garamond"/>
          <w:b/>
          <w:bCs/>
          <w:sz w:val="22"/>
          <w:szCs w:val="22"/>
          <w:lang w:eastAsia="zh-CN"/>
        </w:rPr>
      </w:pPr>
      <w:bookmarkStart w:id="10" w:name="_Hlk178111571"/>
    </w:p>
    <w:p w14:paraId="2B0F827F" w14:textId="56D1FD1C" w:rsidR="00A6079C" w:rsidRPr="00EE2102" w:rsidRDefault="00A6079C" w:rsidP="00A6079C">
      <w:pPr>
        <w:tabs>
          <w:tab w:val="right" w:pos="10800"/>
        </w:tabs>
        <w:spacing w:line="276" w:lineRule="auto"/>
        <w:rPr>
          <w:rStyle w:val="fs14fw4"/>
          <w:rFonts w:ascii="Cambria" w:eastAsia="Garamond" w:hAnsi="Cambria" w:cs="Garamond"/>
          <w:sz w:val="22"/>
          <w:szCs w:val="22"/>
        </w:rPr>
      </w:pPr>
      <w:r w:rsidRPr="00EE2102">
        <w:rPr>
          <w:rStyle w:val="fs14fw6w100multi-lineoverflow-hidden"/>
          <w:rFonts w:ascii="Cambria" w:eastAsia="Garamond" w:hAnsi="Cambria" w:cs="Garamond"/>
          <w:b/>
          <w:bCs/>
          <w:sz w:val="22"/>
          <w:szCs w:val="22"/>
        </w:rPr>
        <w:t>Personalized Investment Recommend</w:t>
      </w:r>
      <w:r w:rsidR="00D643C2" w:rsidRPr="00EE2102">
        <w:rPr>
          <w:rStyle w:val="fs14fw6w100multi-lineoverflow-hidden"/>
          <w:rFonts w:ascii="Cambria" w:eastAsia="Garamond" w:hAnsi="Cambria" w:cs="Garamond"/>
          <w:b/>
          <w:bCs/>
          <w:sz w:val="22"/>
          <w:szCs w:val="22"/>
        </w:rPr>
        <w:t>er</w:t>
      </w:r>
      <w:bookmarkEnd w:id="10"/>
      <w:r w:rsidR="00BC51D3" w:rsidRPr="00EE2102">
        <w:rPr>
          <w:rStyle w:val="fs14fw6w100multi-lineoverflow-hidden"/>
          <w:rFonts w:ascii="Cambria" w:eastAsia="Garamond" w:hAnsi="Cambria" w:cs="Garamond"/>
          <w:b/>
          <w:bCs/>
          <w:sz w:val="22"/>
          <w:szCs w:val="22"/>
        </w:rPr>
        <w:t xml:space="preserve"> for Startups</w:t>
      </w:r>
      <w:r w:rsidRPr="00EE2102">
        <w:rPr>
          <w:rFonts w:ascii="Cambria" w:hAnsi="Cambria"/>
        </w:rPr>
        <w:tab/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>Sep 2021 - Dec 2021</w:t>
      </w:r>
    </w:p>
    <w:p w14:paraId="0D0E1D07" w14:textId="4A98D71C" w:rsidR="00A6079C" w:rsidRPr="00EE2102" w:rsidRDefault="00D643C2" w:rsidP="00D643C2">
      <w:pPr>
        <w:pStyle w:val="ListParagraph"/>
        <w:numPr>
          <w:ilvl w:val="0"/>
          <w:numId w:val="9"/>
        </w:numPr>
        <w:spacing w:line="276" w:lineRule="auto"/>
        <w:rPr>
          <w:rFonts w:ascii="Cambria" w:eastAsia="Garamond" w:hAnsi="Cambria" w:cs="Garamond"/>
          <w:sz w:val="22"/>
          <w:szCs w:val="22"/>
        </w:rPr>
      </w:pPr>
      <w:bookmarkStart w:id="11" w:name="_Hlk178111463"/>
      <w:r w:rsidRPr="00EE2102">
        <w:rPr>
          <w:rFonts w:ascii="Cambria" w:eastAsia="Garamond" w:hAnsi="Cambria" w:cs="Garamond"/>
          <w:sz w:val="22"/>
          <w:szCs w:val="22"/>
        </w:rPr>
        <w:t xml:space="preserve">Developed </w:t>
      </w:r>
      <w:r w:rsidR="001D7CBF">
        <w:rPr>
          <w:rFonts w:ascii="Cambria" w:eastAsia="Garamond" w:hAnsi="Cambria" w:cs="Garamond"/>
          <w:sz w:val="22"/>
          <w:szCs w:val="22"/>
        </w:rPr>
        <w:t xml:space="preserve">a </w:t>
      </w:r>
      <w:r w:rsidRPr="00EE2102">
        <w:rPr>
          <w:rFonts w:ascii="Cambria" w:eastAsia="Garamond" w:hAnsi="Cambria" w:cs="Garamond"/>
          <w:sz w:val="22"/>
          <w:szCs w:val="22"/>
        </w:rPr>
        <w:t>content-based model based on NLP, complemented by collaborative filtering method</w:t>
      </w:r>
      <w:r w:rsidR="001D7CBF">
        <w:rPr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Fonts w:ascii="Cambria" w:eastAsia="Garamond" w:hAnsi="Cambria" w:cs="Garamond"/>
          <w:sz w:val="22"/>
          <w:szCs w:val="22"/>
        </w:rPr>
        <w:t>to provide enhanced recommendations based on both user’s preferences and similar users’ search history.</w:t>
      </w:r>
    </w:p>
    <w:bookmarkEnd w:id="11"/>
    <w:p w14:paraId="09374E4D" w14:textId="4CB21118" w:rsidR="00BC51D3" w:rsidRPr="001D7CBF" w:rsidRDefault="005423D1" w:rsidP="001D7CBF">
      <w:pPr>
        <w:pStyle w:val="ListParagraph"/>
        <w:numPr>
          <w:ilvl w:val="0"/>
          <w:numId w:val="9"/>
        </w:numPr>
        <w:spacing w:after="60" w:line="276" w:lineRule="auto"/>
        <w:rPr>
          <w:rFonts w:ascii="Cambria" w:eastAsia="Garamond" w:hAnsi="Cambria" w:cs="Garamond"/>
          <w:sz w:val="22"/>
          <w:szCs w:val="22"/>
          <w:lang w:eastAsia="zh-CN"/>
        </w:rPr>
      </w:pPr>
      <w:r w:rsidRPr="00EE2102">
        <w:rPr>
          <w:rFonts w:ascii="Cambria" w:eastAsia="Garamond" w:hAnsi="Cambria" w:cs="Garamond"/>
          <w:sz w:val="22"/>
          <w:szCs w:val="22"/>
        </w:rPr>
        <w:t>Designed a web app embedded with a search engine to sort through recommendation results across 8000+ startups</w:t>
      </w:r>
      <w:r w:rsidR="00D643C2" w:rsidRPr="00EE2102">
        <w:rPr>
          <w:rFonts w:ascii="Cambria" w:eastAsia="Garamond" w:hAnsi="Cambria" w:cs="Garamond"/>
          <w:sz w:val="22"/>
          <w:szCs w:val="22"/>
        </w:rPr>
        <w:t xml:space="preserve">; </w:t>
      </w:r>
      <w:r w:rsidRPr="00EE2102">
        <w:rPr>
          <w:rFonts w:ascii="Cambria" w:eastAsia="Garamond" w:hAnsi="Cambria" w:cs="Garamond"/>
          <w:sz w:val="22"/>
          <w:szCs w:val="22"/>
        </w:rPr>
        <w:t xml:space="preserve">Optimized user interface </w:t>
      </w:r>
      <w:r w:rsidR="00BC51D3" w:rsidRPr="00EE2102">
        <w:rPr>
          <w:rFonts w:ascii="Cambria" w:eastAsia="Garamond" w:hAnsi="Cambria" w:cs="Garamond"/>
          <w:sz w:val="22"/>
          <w:szCs w:val="22"/>
        </w:rPr>
        <w:t xml:space="preserve">and API </w:t>
      </w:r>
      <w:r w:rsidRPr="00EE2102">
        <w:rPr>
          <w:rFonts w:ascii="Cambria" w:eastAsia="Garamond" w:hAnsi="Cambria" w:cs="Garamond"/>
          <w:sz w:val="22"/>
          <w:szCs w:val="22"/>
        </w:rPr>
        <w:t>to increase usability for both technical and non-technical users</w:t>
      </w:r>
      <w:bookmarkStart w:id="12" w:name="_Hlk178112560"/>
      <w:r w:rsidR="001D7CBF">
        <w:rPr>
          <w:rFonts w:ascii="Cambria" w:eastAsia="Garamond" w:hAnsi="Cambria" w:cs="Garamond"/>
          <w:sz w:val="22"/>
          <w:szCs w:val="22"/>
        </w:rPr>
        <w:t>.</w:t>
      </w:r>
    </w:p>
    <w:bookmarkEnd w:id="12"/>
    <w:p w14:paraId="6F9D76BF" w14:textId="77777777" w:rsidR="001D7CBF" w:rsidRPr="00EE2102" w:rsidRDefault="001D7CBF" w:rsidP="001D7CBF">
      <w:pPr>
        <w:pBdr>
          <w:bottom w:val="single" w:sz="6" w:space="0" w:color="000000"/>
        </w:pBdr>
        <w:spacing w:before="60" w:line="120" w:lineRule="auto"/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</w:pPr>
      <w:r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  <w:t xml:space="preserve">   </w:t>
      </w:r>
    </w:p>
    <w:p w14:paraId="251C24B0" w14:textId="12CACD6B" w:rsidR="005E4FBD" w:rsidRPr="00EE2102" w:rsidRDefault="005E4FBD" w:rsidP="00F450A3">
      <w:pPr>
        <w:pBdr>
          <w:bottom w:val="single" w:sz="6" w:space="0" w:color="000000"/>
        </w:pBdr>
        <w:spacing w:before="60" w:line="276" w:lineRule="auto"/>
        <w:rPr>
          <w:rFonts w:ascii="Cambria" w:eastAsia="Garamond" w:hAnsi="Cambria" w:cs="Garamond"/>
          <w:b/>
          <w:bCs/>
          <w:caps/>
          <w:sz w:val="22"/>
          <w:szCs w:val="22"/>
        </w:rPr>
      </w:pPr>
      <w:r w:rsidRPr="00EE2102">
        <w:rPr>
          <w:rFonts w:ascii="Cambria" w:eastAsia="Garamond" w:hAnsi="Cambria" w:cs="Garamond"/>
          <w:b/>
          <w:bCs/>
          <w:caps/>
          <w:sz w:val="22"/>
          <w:szCs w:val="22"/>
        </w:rPr>
        <w:t>PROFESSIONAL experience</w:t>
      </w:r>
      <w:r w:rsidR="006C56D3" w:rsidRPr="00EE2102">
        <w:rPr>
          <w:rFonts w:ascii="Cambria" w:eastAsia="Garamond" w:hAnsi="Cambria" w:cs="Garamond"/>
          <w:b/>
          <w:bCs/>
          <w:caps/>
          <w:sz w:val="22"/>
          <w:szCs w:val="22"/>
        </w:rPr>
        <w:t>s</w:t>
      </w:r>
    </w:p>
    <w:p w14:paraId="43B827A3" w14:textId="77777777" w:rsidR="005E4FBD" w:rsidRPr="00EE2102" w:rsidRDefault="005E4FBD" w:rsidP="00F450A3">
      <w:pPr>
        <w:spacing w:line="276" w:lineRule="auto"/>
        <w:rPr>
          <w:rFonts w:ascii="Cambria" w:eastAsia="Garamond" w:hAnsi="Cambria" w:cs="Garamond"/>
          <w:sz w:val="22"/>
          <w:szCs w:val="22"/>
        </w:rPr>
      </w:pPr>
      <w:bookmarkStart w:id="13" w:name="_Hlk168175741"/>
      <w:bookmarkStart w:id="14" w:name="_Hlk168175754"/>
      <w:r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>Guotai Jun'an Securities</w:t>
      </w:r>
      <w:r w:rsidRPr="00EE2102">
        <w:rPr>
          <w:rStyle w:val="fs14fw6undefinedtdn"/>
          <w:rFonts w:ascii="Cambria" w:eastAsia="Garamond" w:hAnsi="Cambria" w:cs="Garamond"/>
          <w:b/>
          <w:bCs/>
          <w:sz w:val="22"/>
          <w:szCs w:val="22"/>
        </w:rPr>
        <w:t>,</w:t>
      </w:r>
      <w:bookmarkEnd w:id="13"/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Style w:val="fs14fw4undefined"/>
          <w:rFonts w:ascii="Cambria" w:eastAsia="Garamond" w:hAnsi="Cambria" w:cs="Garamond"/>
          <w:sz w:val="22"/>
          <w:szCs w:val="22"/>
        </w:rPr>
        <w:t>Wuhan, China</w:t>
      </w:r>
    </w:p>
    <w:p w14:paraId="0AD57ECC" w14:textId="1E2B743D" w:rsidR="005E4FBD" w:rsidRPr="00EE2102" w:rsidRDefault="005E4FBD" w:rsidP="00F450A3">
      <w:pPr>
        <w:tabs>
          <w:tab w:val="right" w:pos="10800"/>
        </w:tabs>
        <w:spacing w:line="276" w:lineRule="auto"/>
        <w:rPr>
          <w:rStyle w:val="fs14fw4"/>
          <w:rFonts w:ascii="Cambria" w:eastAsia="Garamond" w:hAnsi="Cambria" w:cs="Garamond"/>
          <w:sz w:val="22"/>
          <w:szCs w:val="22"/>
        </w:rPr>
      </w:pPr>
      <w:bookmarkStart w:id="15" w:name="_Hlk168175738"/>
      <w:bookmarkEnd w:id="14"/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>Sales Department</w:t>
      </w:r>
      <w:r w:rsidR="00BC5305"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 xml:space="preserve"> Intern</w:t>
      </w:r>
      <w:bookmarkEnd w:id="15"/>
      <w:r w:rsidRPr="00EE2102">
        <w:rPr>
          <w:rStyle w:val="fs14fw4"/>
          <w:rFonts w:ascii="Cambria" w:eastAsia="Garamond" w:hAnsi="Cambria" w:cs="Garamond"/>
          <w:sz w:val="22"/>
          <w:szCs w:val="22"/>
        </w:rPr>
        <w:tab/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>Aug 2018 - Sep 2018</w:t>
      </w:r>
    </w:p>
    <w:p w14:paraId="5EF76022" w14:textId="08080FF2" w:rsidR="008100B3" w:rsidRPr="00EE2102" w:rsidRDefault="008100B3" w:rsidP="00C524AD">
      <w:pPr>
        <w:numPr>
          <w:ilvl w:val="0"/>
          <w:numId w:val="1"/>
        </w:numPr>
        <w:spacing w:line="276" w:lineRule="auto"/>
        <w:ind w:left="630" w:hanging="261"/>
        <w:rPr>
          <w:rFonts w:ascii="Cambria" w:eastAsia="Garamond" w:hAnsi="Cambria" w:cs="Garamond"/>
          <w:sz w:val="22"/>
          <w:szCs w:val="22"/>
        </w:rPr>
      </w:pPr>
      <w:bookmarkStart w:id="16" w:name="_Hlk178113125"/>
      <w:bookmarkStart w:id="17" w:name="_Hlk178112694"/>
      <w:r w:rsidRPr="00EE2102">
        <w:rPr>
          <w:rFonts w:ascii="Cambria" w:eastAsia="Garamond" w:hAnsi="Cambria" w:cs="Garamond"/>
          <w:sz w:val="22"/>
          <w:szCs w:val="22"/>
          <w:lang w:eastAsia="zh-CN"/>
        </w:rPr>
        <w:t>Served as an ambassador to promote the Guotai Jun'an Demo Trading Contest at three local universities</w:t>
      </w:r>
      <w:bookmarkStart w:id="18" w:name="_Hlk178113344"/>
      <w:r w:rsidR="00E77AAB"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; </w:t>
      </w:r>
      <w:bookmarkStart w:id="19" w:name="_Hlk178116451"/>
      <w:r w:rsidR="00E77AAB"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Delivered </w:t>
      </w:r>
      <w:r w:rsidR="0079202A" w:rsidRPr="0079202A">
        <w:rPr>
          <w:rFonts w:ascii="Cambria" w:eastAsia="Garamond" w:hAnsi="Cambria" w:cs="Garamond"/>
          <w:sz w:val="22"/>
          <w:szCs w:val="22"/>
          <w:lang w:eastAsia="zh-CN"/>
        </w:rPr>
        <w:t>impactful</w:t>
      </w:r>
      <w:r w:rsidR="0079202A">
        <w:rPr>
          <w:rFonts w:ascii="Cambria" w:eastAsia="Garamond" w:hAnsi="Cambria" w:cs="Garamond"/>
          <w:sz w:val="22"/>
          <w:szCs w:val="22"/>
          <w:lang w:eastAsia="zh-CN"/>
        </w:rPr>
        <w:t xml:space="preserve"> </w:t>
      </w:r>
      <w:r w:rsidR="00E77AAB" w:rsidRPr="00EE2102">
        <w:rPr>
          <w:rFonts w:ascii="Cambria" w:eastAsia="Garamond" w:hAnsi="Cambria" w:cs="Garamond"/>
          <w:sz w:val="22"/>
          <w:szCs w:val="22"/>
          <w:lang w:eastAsia="zh-CN"/>
        </w:rPr>
        <w:t>introductory speeches that showcased</w:t>
      </w:r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 </w:t>
      </w:r>
      <w:r w:rsidR="00E77AAB"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value </w:t>
      </w:r>
      <w:r w:rsidR="0079202A">
        <w:rPr>
          <w:rFonts w:ascii="Cambria" w:eastAsia="Garamond" w:hAnsi="Cambria" w:cs="Garamond"/>
          <w:sz w:val="22"/>
          <w:szCs w:val="22"/>
          <w:lang w:eastAsia="zh-CN"/>
        </w:rPr>
        <w:t xml:space="preserve">of the program, driving </w:t>
      </w:r>
      <w:r w:rsidR="00E77AAB" w:rsidRPr="00EE2102">
        <w:rPr>
          <w:rFonts w:ascii="Cambria" w:eastAsia="Garamond" w:hAnsi="Cambria" w:cs="Garamond"/>
          <w:sz w:val="22"/>
          <w:szCs w:val="22"/>
          <w:lang w:eastAsia="zh-CN"/>
        </w:rPr>
        <w:t>active participation from over 6</w:t>
      </w:r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0 students </w:t>
      </w:r>
      <w:r w:rsidR="00E77AAB"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across </w:t>
      </w:r>
      <w:r w:rsidR="00365B97">
        <w:rPr>
          <w:rFonts w:ascii="Cambria" w:eastAsia="Garamond" w:hAnsi="Cambria" w:cs="Garamond" w:hint="eastAsia"/>
          <w:sz w:val="22"/>
          <w:szCs w:val="22"/>
          <w:lang w:eastAsia="zh-CN"/>
        </w:rPr>
        <w:t>fou</w:t>
      </w:r>
      <w:r w:rsidR="00365B97">
        <w:rPr>
          <w:rFonts w:ascii="Cambria" w:eastAsia="Garamond" w:hAnsi="Cambria" w:cs="Garamond"/>
          <w:sz w:val="22"/>
          <w:szCs w:val="22"/>
          <w:lang w:eastAsia="zh-CN"/>
        </w:rPr>
        <w:t>r</w:t>
      </w:r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 classes</w:t>
      </w:r>
      <w:r w:rsidR="00E77AAB" w:rsidRPr="00EE2102">
        <w:rPr>
          <w:rFonts w:ascii="Cambria" w:eastAsia="Garamond" w:hAnsi="Cambria" w:cs="Garamond"/>
          <w:sz w:val="22"/>
          <w:szCs w:val="22"/>
          <w:lang w:eastAsia="zh-CN"/>
        </w:rPr>
        <w:t>.</w:t>
      </w:r>
      <w:bookmarkEnd w:id="18"/>
      <w:bookmarkEnd w:id="19"/>
    </w:p>
    <w:bookmarkEnd w:id="16"/>
    <w:p w14:paraId="45DD6F80" w14:textId="50184132" w:rsidR="00854A69" w:rsidRPr="00EE2102" w:rsidRDefault="008100B3" w:rsidP="00F450A3">
      <w:pPr>
        <w:numPr>
          <w:ilvl w:val="0"/>
          <w:numId w:val="1"/>
        </w:numPr>
        <w:spacing w:line="276" w:lineRule="auto"/>
        <w:ind w:left="630" w:hanging="261"/>
        <w:rPr>
          <w:rStyle w:val="fs14fw6undefined"/>
          <w:rFonts w:ascii="Cambria" w:eastAsia="Garamond" w:hAnsi="Cambria" w:cs="Garamond"/>
          <w:sz w:val="22"/>
          <w:szCs w:val="22"/>
        </w:rPr>
      </w:pPr>
      <w:r w:rsidRPr="00EE2102">
        <w:rPr>
          <w:rFonts w:ascii="Cambria" w:eastAsia="Garamond" w:hAnsi="Cambria" w:cs="Garamond"/>
          <w:sz w:val="22"/>
          <w:szCs w:val="22"/>
        </w:rPr>
        <w:t>Conducted research on the sugar cane industry by analyzing financial statements from</w:t>
      </w:r>
      <w:r w:rsidR="00365B97">
        <w:rPr>
          <w:rFonts w:ascii="Cambria" w:eastAsia="Garamond" w:hAnsi="Cambria" w:cs="Garamond"/>
          <w:sz w:val="22"/>
          <w:szCs w:val="22"/>
        </w:rPr>
        <w:t xml:space="preserve"> 9</w:t>
      </w:r>
      <w:r w:rsidRPr="00EE2102">
        <w:rPr>
          <w:rFonts w:ascii="Cambria" w:eastAsia="Garamond" w:hAnsi="Cambria" w:cs="Garamond"/>
          <w:sz w:val="22"/>
          <w:szCs w:val="22"/>
        </w:rPr>
        <w:t xml:space="preserve"> related companies</w:t>
      </w:r>
      <w:bookmarkStart w:id="20" w:name="_Hlk168175958"/>
      <w:bookmarkEnd w:id="17"/>
      <w:r w:rsidR="001D7CBF">
        <w:rPr>
          <w:rFonts w:ascii="Cambria" w:eastAsia="Garamond" w:hAnsi="Cambria" w:cs="Garamond"/>
          <w:sz w:val="22"/>
          <w:szCs w:val="22"/>
        </w:rPr>
        <w:t>.</w:t>
      </w:r>
    </w:p>
    <w:p w14:paraId="290B48AD" w14:textId="77777777" w:rsidR="00854A69" w:rsidRPr="00EE2102" w:rsidRDefault="00854A69" w:rsidP="00854A69">
      <w:pPr>
        <w:spacing w:line="120" w:lineRule="auto"/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</w:pPr>
    </w:p>
    <w:p w14:paraId="4C6425DF" w14:textId="0BC89510" w:rsidR="005E4FBD" w:rsidRPr="00EE2102" w:rsidRDefault="005E4FBD" w:rsidP="00F450A3">
      <w:pPr>
        <w:spacing w:line="276" w:lineRule="auto"/>
        <w:rPr>
          <w:rFonts w:ascii="Cambria" w:eastAsia="Garamond" w:hAnsi="Cambria" w:cs="Garamond"/>
          <w:sz w:val="22"/>
          <w:szCs w:val="22"/>
        </w:rPr>
      </w:pPr>
      <w:r w:rsidRPr="00EE2102">
        <w:rPr>
          <w:rStyle w:val="fs14fw6undefined"/>
          <w:rFonts w:ascii="Cambria" w:eastAsia="Garamond" w:hAnsi="Cambria" w:cs="Garamond"/>
          <w:b/>
          <w:bCs/>
          <w:sz w:val="22"/>
          <w:szCs w:val="22"/>
        </w:rPr>
        <w:t>AEON MALL</w:t>
      </w:r>
      <w:r w:rsidRPr="00EE2102">
        <w:rPr>
          <w:rStyle w:val="fs14fw6undefinedtdn"/>
          <w:rFonts w:ascii="Cambria" w:eastAsia="Garamond" w:hAnsi="Cambria" w:cs="Garamond"/>
          <w:b/>
          <w:bCs/>
          <w:sz w:val="22"/>
          <w:szCs w:val="22"/>
        </w:rPr>
        <w:t>,</w:t>
      </w:r>
      <w:r w:rsidRPr="00EE2102">
        <w:rPr>
          <w:rStyle w:val="fs14fw4undefinedtdn"/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Style w:val="fs14fw4undefined"/>
          <w:rFonts w:ascii="Cambria" w:eastAsia="Garamond" w:hAnsi="Cambria" w:cs="Garamond"/>
          <w:sz w:val="22"/>
          <w:szCs w:val="22"/>
        </w:rPr>
        <w:t>Wuhan, China</w:t>
      </w:r>
    </w:p>
    <w:bookmarkEnd w:id="20"/>
    <w:p w14:paraId="390DAF7C" w14:textId="54DF3D2F" w:rsidR="005E4FBD" w:rsidRPr="00EE2102" w:rsidRDefault="005E4FBD" w:rsidP="00F450A3">
      <w:pPr>
        <w:tabs>
          <w:tab w:val="right" w:pos="10800"/>
        </w:tabs>
        <w:spacing w:line="276" w:lineRule="auto"/>
        <w:rPr>
          <w:rStyle w:val="fs14fw4"/>
          <w:rFonts w:ascii="Cambria" w:eastAsia="Garamond" w:hAnsi="Cambria" w:cs="Garamond"/>
          <w:sz w:val="22"/>
          <w:szCs w:val="22"/>
        </w:rPr>
      </w:pPr>
      <w:r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>Sales Department</w:t>
      </w:r>
      <w:r w:rsidR="00BC5305" w:rsidRPr="00EE2102">
        <w:rPr>
          <w:rStyle w:val="fs14fw6overflow-hidden"/>
          <w:rFonts w:ascii="Cambria" w:eastAsia="Garamond" w:hAnsi="Cambria" w:cs="Garamond"/>
          <w:b/>
          <w:bCs/>
          <w:sz w:val="22"/>
          <w:szCs w:val="22"/>
        </w:rPr>
        <w:t xml:space="preserve"> Intern</w:t>
      </w:r>
      <w:r w:rsidRPr="00EE2102">
        <w:rPr>
          <w:rStyle w:val="fs14fw4"/>
          <w:rFonts w:ascii="Cambria" w:eastAsia="Garamond" w:hAnsi="Cambria" w:cs="Garamond"/>
          <w:sz w:val="22"/>
          <w:szCs w:val="22"/>
        </w:rPr>
        <w:tab/>
      </w:r>
      <w:r w:rsidRPr="00EE2102">
        <w:rPr>
          <w:rStyle w:val="fs14fw4overflow-hidden"/>
          <w:rFonts w:ascii="Cambria" w:eastAsia="Garamond" w:hAnsi="Cambria" w:cs="Garamond"/>
          <w:sz w:val="22"/>
          <w:szCs w:val="22"/>
        </w:rPr>
        <w:t>Jul 2018 - Aug 2018</w:t>
      </w:r>
    </w:p>
    <w:p w14:paraId="5AE1499C" w14:textId="3348EC5D" w:rsidR="00F54F4D" w:rsidRPr="00EE2102" w:rsidRDefault="00F54F4D" w:rsidP="000F08D0">
      <w:pPr>
        <w:numPr>
          <w:ilvl w:val="0"/>
          <w:numId w:val="2"/>
        </w:numPr>
        <w:spacing w:line="276" w:lineRule="auto"/>
        <w:ind w:left="630" w:hanging="261"/>
        <w:rPr>
          <w:rFonts w:ascii="Cambria" w:eastAsia="Garamond" w:hAnsi="Cambria" w:cs="Garamond"/>
          <w:sz w:val="22"/>
          <w:szCs w:val="22"/>
        </w:rPr>
      </w:pPr>
      <w:bookmarkStart w:id="21" w:name="_Hlk178113750"/>
      <w:r w:rsidRPr="00EE2102">
        <w:rPr>
          <w:rFonts w:ascii="Cambria" w:eastAsia="Garamond" w:hAnsi="Cambria" w:cs="Garamond"/>
          <w:sz w:val="22"/>
          <w:szCs w:val="22"/>
        </w:rPr>
        <w:t>Engaged in daily mall operations, gaining in-depth knowledge of retail logistics</w:t>
      </w:r>
      <w:r w:rsidR="005242D3" w:rsidRPr="00EE2102">
        <w:rPr>
          <w:rFonts w:ascii="Cambria" w:eastAsia="Garamond" w:hAnsi="Cambria" w:cs="Garamond"/>
          <w:sz w:val="22"/>
          <w:szCs w:val="22"/>
        </w:rPr>
        <w:t xml:space="preserve">; </w:t>
      </w:r>
      <w:r w:rsidR="005242D3" w:rsidRPr="00EE2102">
        <w:rPr>
          <w:rFonts w:ascii="Cambria" w:eastAsia="Garamond" w:hAnsi="Cambria" w:cs="Garamond"/>
          <w:sz w:val="22"/>
          <w:szCs w:val="22"/>
          <w:lang w:eastAsia="zh-CN"/>
        </w:rPr>
        <w:t>F</w:t>
      </w:r>
      <w:r w:rsidRPr="00EE2102">
        <w:rPr>
          <w:rFonts w:ascii="Cambria" w:eastAsia="Garamond" w:hAnsi="Cambria" w:cs="Garamond"/>
          <w:sz w:val="22"/>
          <w:szCs w:val="22"/>
          <w:lang w:eastAsia="zh-CN"/>
        </w:rPr>
        <w:t xml:space="preserve">ormulated </w:t>
      </w:r>
      <w:r w:rsidRPr="00EE2102">
        <w:rPr>
          <w:rFonts w:ascii="Cambria" w:eastAsia="Garamond" w:hAnsi="Cambria" w:cs="Garamond"/>
          <w:sz w:val="22"/>
          <w:szCs w:val="22"/>
        </w:rPr>
        <w:t>marketing strategies for the mall by analyzing daily</w:t>
      </w:r>
      <w:r w:rsidR="005242D3" w:rsidRPr="00EE2102">
        <w:rPr>
          <w:rFonts w:ascii="Cambria" w:eastAsia="Garamond" w:hAnsi="Cambria" w:cs="Garamond"/>
          <w:sz w:val="22"/>
          <w:szCs w:val="22"/>
        </w:rPr>
        <w:t xml:space="preserve"> store</w:t>
      </w:r>
      <w:r w:rsidRPr="00EE2102">
        <w:rPr>
          <w:rFonts w:ascii="Cambria" w:eastAsia="Garamond" w:hAnsi="Cambria" w:cs="Garamond"/>
          <w:sz w:val="22"/>
          <w:szCs w:val="22"/>
        </w:rPr>
        <w:t xml:space="preserve"> turnover</w:t>
      </w:r>
      <w:r w:rsidR="005242D3" w:rsidRPr="00EE2102">
        <w:rPr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Fonts w:ascii="Cambria" w:eastAsia="Garamond" w:hAnsi="Cambria" w:cs="Garamond"/>
          <w:sz w:val="22"/>
          <w:szCs w:val="22"/>
        </w:rPr>
        <w:t>and evaluat</w:t>
      </w:r>
      <w:r w:rsidR="005242D3" w:rsidRPr="00EE2102">
        <w:rPr>
          <w:rFonts w:ascii="Cambria" w:eastAsia="Garamond" w:hAnsi="Cambria" w:cs="Garamond"/>
          <w:sz w:val="22"/>
          <w:szCs w:val="22"/>
        </w:rPr>
        <w:t>ing</w:t>
      </w:r>
      <w:r w:rsidRPr="00EE2102">
        <w:rPr>
          <w:rFonts w:ascii="Cambria" w:eastAsia="Garamond" w:hAnsi="Cambria" w:cs="Garamond"/>
          <w:sz w:val="22"/>
          <w:szCs w:val="22"/>
        </w:rPr>
        <w:t xml:space="preserve"> advertising response rate</w:t>
      </w:r>
      <w:r w:rsidR="005242D3" w:rsidRPr="00EE2102">
        <w:rPr>
          <w:rFonts w:ascii="Cambria" w:eastAsia="Garamond" w:hAnsi="Cambria" w:cs="Garamond"/>
          <w:sz w:val="22"/>
          <w:szCs w:val="22"/>
        </w:rPr>
        <w:t>s</w:t>
      </w:r>
      <w:r w:rsidR="001D7CBF">
        <w:rPr>
          <w:rFonts w:ascii="Cambria" w:eastAsia="Garamond" w:hAnsi="Cambria" w:cs="Garamond"/>
          <w:sz w:val="22"/>
          <w:szCs w:val="22"/>
        </w:rPr>
        <w:t>.</w:t>
      </w:r>
    </w:p>
    <w:p w14:paraId="08E37E8A" w14:textId="0D9828BF" w:rsidR="00BC51D3" w:rsidRPr="001D7CBF" w:rsidRDefault="005242D3" w:rsidP="001D7CBF">
      <w:pPr>
        <w:numPr>
          <w:ilvl w:val="0"/>
          <w:numId w:val="2"/>
        </w:numPr>
        <w:spacing w:line="276" w:lineRule="auto"/>
        <w:ind w:left="630" w:hanging="261"/>
        <w:rPr>
          <w:rFonts w:ascii="Cambria" w:eastAsia="Garamond" w:hAnsi="Cambria" w:cs="Garamond"/>
          <w:sz w:val="22"/>
          <w:szCs w:val="22"/>
        </w:rPr>
      </w:pPr>
      <w:bookmarkStart w:id="22" w:name="_Hlk178116562"/>
      <w:r w:rsidRPr="00EE2102">
        <w:rPr>
          <w:rFonts w:ascii="Cambria" w:eastAsia="Garamond" w:hAnsi="Cambria" w:cs="Garamond"/>
          <w:sz w:val="22"/>
          <w:szCs w:val="22"/>
        </w:rPr>
        <w:t>Conducted marketing research across eight local</w:t>
      </w:r>
      <w:r w:rsidR="00FA718F">
        <w:rPr>
          <w:rFonts w:ascii="Cambria" w:eastAsia="Garamond" w:hAnsi="Cambria" w:cs="Garamond"/>
          <w:sz w:val="22"/>
          <w:szCs w:val="22"/>
        </w:rPr>
        <w:t xml:space="preserve"> competitors</w:t>
      </w:r>
      <w:r w:rsidRPr="00EE2102">
        <w:rPr>
          <w:rFonts w:ascii="Cambria" w:eastAsia="Garamond" w:hAnsi="Cambria" w:cs="Garamond"/>
          <w:sz w:val="22"/>
          <w:szCs w:val="22"/>
        </w:rPr>
        <w:t>, compil</w:t>
      </w:r>
      <w:r w:rsidR="00FA718F">
        <w:rPr>
          <w:rFonts w:ascii="Cambria" w:eastAsia="Garamond" w:hAnsi="Cambria" w:cs="Garamond"/>
          <w:sz w:val="22"/>
          <w:szCs w:val="22"/>
        </w:rPr>
        <w:t>ed</w:t>
      </w:r>
      <w:r w:rsidRPr="00EE2102">
        <w:rPr>
          <w:rFonts w:ascii="Cambria" w:eastAsia="Garamond" w:hAnsi="Cambria" w:cs="Garamond"/>
          <w:sz w:val="22"/>
          <w:szCs w:val="22"/>
        </w:rPr>
        <w:t xml:space="preserve"> a comprehensive analysis report with </w:t>
      </w:r>
      <w:r w:rsidR="0079202A" w:rsidRPr="00EE2102">
        <w:rPr>
          <w:rFonts w:ascii="Cambria" w:eastAsia="Garamond" w:hAnsi="Cambria" w:cs="Garamond"/>
          <w:sz w:val="22"/>
          <w:szCs w:val="22"/>
        </w:rPr>
        <w:t xml:space="preserve">Tableau </w:t>
      </w:r>
      <w:r w:rsidRPr="00EE2102">
        <w:rPr>
          <w:rFonts w:ascii="Cambria" w:eastAsia="Garamond" w:hAnsi="Cambria" w:cs="Garamond"/>
          <w:sz w:val="22"/>
          <w:szCs w:val="22"/>
        </w:rPr>
        <w:t>visualizations, and present</w:t>
      </w:r>
      <w:r w:rsidR="0079202A">
        <w:rPr>
          <w:rFonts w:ascii="Cambria" w:eastAsia="Garamond" w:hAnsi="Cambria" w:cs="Garamond"/>
          <w:sz w:val="22"/>
          <w:szCs w:val="22"/>
        </w:rPr>
        <w:t xml:space="preserve">ed </w:t>
      </w:r>
      <w:r w:rsidR="007F751B">
        <w:rPr>
          <w:rFonts w:ascii="Cambria" w:eastAsia="Garamond" w:hAnsi="Cambria" w:cs="Garamond"/>
          <w:sz w:val="22"/>
          <w:szCs w:val="22"/>
        </w:rPr>
        <w:t>findings</w:t>
      </w:r>
      <w:r w:rsidRPr="00EE2102">
        <w:rPr>
          <w:rFonts w:ascii="Cambria" w:eastAsia="Garamond" w:hAnsi="Cambria" w:cs="Garamond"/>
          <w:sz w:val="22"/>
          <w:szCs w:val="22"/>
        </w:rPr>
        <w:t xml:space="preserve"> for management</w:t>
      </w:r>
      <w:bookmarkStart w:id="23" w:name="_Hlk178114682"/>
      <w:bookmarkEnd w:id="21"/>
      <w:r w:rsidR="0079202A">
        <w:rPr>
          <w:rFonts w:ascii="Cambria" w:eastAsia="Garamond" w:hAnsi="Cambria" w:cs="Garamond"/>
          <w:sz w:val="22"/>
          <w:szCs w:val="22"/>
        </w:rPr>
        <w:t>’s review.</w:t>
      </w:r>
    </w:p>
    <w:bookmarkEnd w:id="22"/>
    <w:bookmarkEnd w:id="23"/>
    <w:p w14:paraId="5E87F896" w14:textId="77777777" w:rsidR="001D7CBF" w:rsidRPr="00EE2102" w:rsidRDefault="001D7CBF" w:rsidP="001D7CBF">
      <w:pPr>
        <w:pBdr>
          <w:bottom w:val="single" w:sz="6" w:space="0" w:color="000000"/>
        </w:pBdr>
        <w:spacing w:before="60" w:line="120" w:lineRule="auto"/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</w:pPr>
      <w:r>
        <w:rPr>
          <w:rFonts w:ascii="Cambria" w:eastAsia="Garamond" w:hAnsi="Cambria" w:cs="Garamond"/>
          <w:b/>
          <w:bCs/>
          <w:caps/>
          <w:sz w:val="22"/>
          <w:szCs w:val="22"/>
          <w:lang w:eastAsia="zh-CN"/>
        </w:rPr>
        <w:t xml:space="preserve">   </w:t>
      </w:r>
    </w:p>
    <w:p w14:paraId="07DFB6BF" w14:textId="32FEE3F0" w:rsidR="00BC5305" w:rsidRPr="00EE2102" w:rsidRDefault="00BC5305" w:rsidP="00BC5305">
      <w:pPr>
        <w:pBdr>
          <w:bottom w:val="single" w:sz="6" w:space="0" w:color="000000"/>
        </w:pBdr>
        <w:spacing w:before="60" w:line="276" w:lineRule="auto"/>
        <w:rPr>
          <w:rFonts w:ascii="Cambria" w:eastAsia="Garamond" w:hAnsi="Cambria" w:cs="Garamond"/>
          <w:b/>
          <w:bCs/>
          <w:caps/>
          <w:sz w:val="22"/>
          <w:szCs w:val="22"/>
        </w:rPr>
      </w:pPr>
      <w:r w:rsidRPr="00EE2102">
        <w:rPr>
          <w:rFonts w:ascii="Cambria" w:eastAsia="Garamond" w:hAnsi="Cambria" w:cs="Garamond"/>
          <w:b/>
          <w:bCs/>
          <w:caps/>
          <w:sz w:val="22"/>
          <w:szCs w:val="22"/>
        </w:rPr>
        <w:t>language and it skills</w:t>
      </w:r>
    </w:p>
    <w:p w14:paraId="2C726014" w14:textId="31C2AF50" w:rsidR="00BC5305" w:rsidRPr="00A47B7D" w:rsidRDefault="00BC5305" w:rsidP="00A47B7D">
      <w:pPr>
        <w:numPr>
          <w:ilvl w:val="0"/>
          <w:numId w:val="5"/>
        </w:numPr>
        <w:spacing w:line="276" w:lineRule="auto"/>
        <w:ind w:left="630" w:hanging="261"/>
        <w:rPr>
          <w:rFonts w:ascii="Cambria" w:eastAsia="Garamond" w:hAnsi="Cambria" w:cs="Garamond"/>
          <w:sz w:val="22"/>
          <w:szCs w:val="22"/>
        </w:rPr>
      </w:pPr>
      <w:bookmarkStart w:id="24" w:name="_Hlk178114276"/>
      <w:r w:rsidRPr="00EE2102">
        <w:rPr>
          <w:rFonts w:ascii="Cambria" w:eastAsia="Garamond" w:hAnsi="Cambria" w:cs="Garamond"/>
          <w:sz w:val="22"/>
          <w:szCs w:val="22"/>
        </w:rPr>
        <w:t xml:space="preserve">Technical Skills: proficient in </w:t>
      </w:r>
      <w:r w:rsidR="001B2EE9" w:rsidRPr="00EE2102">
        <w:rPr>
          <w:rFonts w:ascii="Cambria" w:eastAsia="Garamond" w:hAnsi="Cambria" w:cs="Garamond"/>
          <w:sz w:val="22"/>
          <w:szCs w:val="22"/>
        </w:rPr>
        <w:t xml:space="preserve">data analytics and visualization with </w:t>
      </w:r>
      <w:r w:rsidR="005242D3" w:rsidRPr="00EE2102">
        <w:rPr>
          <w:rFonts w:ascii="Cambria" w:eastAsia="Garamond" w:hAnsi="Cambria" w:cs="Garamond"/>
          <w:sz w:val="22"/>
          <w:szCs w:val="22"/>
        </w:rPr>
        <w:t xml:space="preserve">Excel, </w:t>
      </w:r>
      <w:r w:rsidRPr="00EE2102">
        <w:rPr>
          <w:rFonts w:ascii="Cambria" w:eastAsia="Garamond" w:hAnsi="Cambria" w:cs="Garamond"/>
          <w:sz w:val="22"/>
          <w:szCs w:val="22"/>
        </w:rPr>
        <w:t>Python</w:t>
      </w:r>
      <w:r w:rsidR="00A47B7D">
        <w:rPr>
          <w:rFonts w:ascii="Cambria" w:eastAsia="Garamond" w:hAnsi="Cambria" w:cs="Garamond"/>
          <w:sz w:val="22"/>
          <w:szCs w:val="22"/>
        </w:rPr>
        <w:t>,</w:t>
      </w:r>
      <w:r w:rsidR="001B2EE9" w:rsidRPr="00EE2102">
        <w:rPr>
          <w:rFonts w:ascii="Cambria" w:eastAsia="Garamond" w:hAnsi="Cambria" w:cs="Garamond"/>
          <w:sz w:val="22"/>
          <w:szCs w:val="22"/>
        </w:rPr>
        <w:t xml:space="preserve"> </w:t>
      </w:r>
      <w:r w:rsidRPr="00EE2102">
        <w:rPr>
          <w:rFonts w:ascii="Cambria" w:eastAsia="Garamond" w:hAnsi="Cambria" w:cs="Garamond"/>
          <w:sz w:val="22"/>
          <w:szCs w:val="22"/>
        </w:rPr>
        <w:t>R</w:t>
      </w:r>
      <w:r w:rsidR="00A47B7D">
        <w:rPr>
          <w:rFonts w:ascii="Cambria" w:eastAsia="Garamond" w:hAnsi="Cambria" w:cs="Garamond"/>
          <w:sz w:val="22"/>
          <w:szCs w:val="22"/>
        </w:rPr>
        <w:t xml:space="preserve"> and Tableau</w:t>
      </w:r>
      <w:r w:rsidR="00E55308" w:rsidRPr="00EE2102">
        <w:rPr>
          <w:rFonts w:ascii="Cambria" w:eastAsia="Garamond" w:hAnsi="Cambria" w:cs="Garamond"/>
          <w:sz w:val="22"/>
          <w:szCs w:val="22"/>
        </w:rPr>
        <w:t xml:space="preserve">, </w:t>
      </w:r>
      <w:bookmarkStart w:id="25" w:name="_Hlk178114405"/>
      <w:r w:rsidR="00F71C89" w:rsidRPr="00EE2102">
        <w:rPr>
          <w:rFonts w:ascii="Cambria" w:eastAsia="Garamond" w:hAnsi="Cambria" w:cs="Garamond"/>
          <w:sz w:val="22"/>
          <w:szCs w:val="22"/>
        </w:rPr>
        <w:t xml:space="preserve">experience </w:t>
      </w:r>
      <w:r w:rsidR="00854A69" w:rsidRPr="00EE2102">
        <w:rPr>
          <w:rFonts w:ascii="Cambria" w:eastAsia="Garamond" w:hAnsi="Cambria" w:cs="Garamond"/>
          <w:sz w:val="22"/>
          <w:szCs w:val="22"/>
        </w:rPr>
        <w:t>with</w:t>
      </w:r>
      <w:r w:rsidR="00F71C89" w:rsidRPr="00EE2102">
        <w:rPr>
          <w:rFonts w:ascii="Cambria" w:eastAsia="Garamond" w:hAnsi="Cambria" w:cs="Garamond"/>
          <w:sz w:val="22"/>
          <w:szCs w:val="22"/>
        </w:rPr>
        <w:t xml:space="preserve"> </w:t>
      </w:r>
      <w:r w:rsidR="005242D3" w:rsidRPr="00EE2102">
        <w:rPr>
          <w:rFonts w:ascii="Cambria" w:eastAsia="Garamond" w:hAnsi="Cambria" w:cs="Garamond"/>
          <w:sz w:val="22"/>
          <w:szCs w:val="22"/>
        </w:rPr>
        <w:t>managing databases with PostgreSQL or SQL</w:t>
      </w:r>
      <w:bookmarkEnd w:id="25"/>
      <w:r w:rsidR="00A47B7D">
        <w:rPr>
          <w:rFonts w:ascii="Cambria" w:eastAsia="Garamond" w:hAnsi="Cambria" w:cs="Garamond"/>
          <w:sz w:val="22"/>
          <w:szCs w:val="22"/>
        </w:rPr>
        <w:t xml:space="preserve">ite. </w:t>
      </w:r>
      <w:r w:rsidR="00A47B7D" w:rsidRPr="00A47B7D">
        <w:rPr>
          <w:rFonts w:ascii="Cambria" w:eastAsia="Garamond" w:hAnsi="Cambria" w:cs="Garamond"/>
          <w:sz w:val="22"/>
          <w:szCs w:val="22"/>
        </w:rPr>
        <w:t>Passed CFA Exam Level I</w:t>
      </w:r>
      <w:r w:rsidR="00153CE5">
        <w:rPr>
          <w:rFonts w:ascii="Cambria" w:eastAsia="Garamond" w:hAnsi="Cambria" w:cs="Garamond"/>
          <w:sz w:val="22"/>
          <w:szCs w:val="22"/>
        </w:rPr>
        <w:t xml:space="preserve"> (Oct 2024)</w:t>
      </w:r>
      <w:r w:rsidR="00A47B7D">
        <w:rPr>
          <w:rFonts w:ascii="Cambria" w:eastAsia="Garamond" w:hAnsi="Cambria" w:cs="Garamond"/>
          <w:sz w:val="22"/>
          <w:szCs w:val="22"/>
        </w:rPr>
        <w:t>.</w:t>
      </w:r>
    </w:p>
    <w:bookmarkEnd w:id="24"/>
    <w:p w14:paraId="3B5F0678" w14:textId="198A1C9A" w:rsidR="00AB635B" w:rsidRPr="00EE2102" w:rsidRDefault="00BC5305" w:rsidP="00F450A3">
      <w:pPr>
        <w:numPr>
          <w:ilvl w:val="0"/>
          <w:numId w:val="5"/>
        </w:numPr>
        <w:spacing w:line="276" w:lineRule="auto"/>
        <w:ind w:left="630" w:hanging="261"/>
        <w:rPr>
          <w:rFonts w:ascii="Cambria" w:eastAsia="Garamond" w:hAnsi="Cambria" w:cs="Garamond"/>
          <w:sz w:val="22"/>
          <w:szCs w:val="22"/>
        </w:rPr>
      </w:pPr>
      <w:r w:rsidRPr="00EE2102">
        <w:rPr>
          <w:rFonts w:ascii="Cambria" w:eastAsia="Garamond" w:hAnsi="Cambria" w:cs="Garamond"/>
          <w:sz w:val="22"/>
          <w:szCs w:val="22"/>
        </w:rPr>
        <w:t>Spoken Languages: fluent in English and Japanese, native in Chinese</w:t>
      </w:r>
    </w:p>
    <w:sectPr w:rsidR="00AB635B" w:rsidRPr="00EE2102" w:rsidSect="00DE532F">
      <w:pgSz w:w="12225" w:h="15810"/>
      <w:pgMar w:top="1008" w:right="720" w:bottom="1008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8CECD714"/>
    <w:lvl w:ilvl="0" w:tplc="23968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7AF6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EAFB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CDD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746F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780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4CEF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DCF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202A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86143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8834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00A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62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6651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8C7A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FC2A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9233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FA6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4E94F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063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1E92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E4C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18F8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28A5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695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388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BE0E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FF06D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96C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CEB6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2AD7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EAE8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48C0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86D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002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7495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hybridMultilevel"/>
    <w:tmpl w:val="00000008"/>
    <w:lvl w:ilvl="0" w:tplc="C00AD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1E82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7EC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E27F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541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9493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44D3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8A4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0AA0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7CE12B3"/>
    <w:multiLevelType w:val="multilevel"/>
    <w:tmpl w:val="1A4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935131"/>
    <w:multiLevelType w:val="hybridMultilevel"/>
    <w:tmpl w:val="1BDC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56E4F"/>
    <w:multiLevelType w:val="hybridMultilevel"/>
    <w:tmpl w:val="4DF05210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" w15:restartNumberingAfterBreak="0">
    <w:nsid w:val="451C0E61"/>
    <w:multiLevelType w:val="hybridMultilevel"/>
    <w:tmpl w:val="8E74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12F3"/>
    <w:multiLevelType w:val="hybridMultilevel"/>
    <w:tmpl w:val="73E218C4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num w:numId="1" w16cid:durableId="1829318661">
    <w:abstractNumId w:val="0"/>
  </w:num>
  <w:num w:numId="2" w16cid:durableId="1080247490">
    <w:abstractNumId w:val="1"/>
  </w:num>
  <w:num w:numId="3" w16cid:durableId="15887386">
    <w:abstractNumId w:val="2"/>
  </w:num>
  <w:num w:numId="4" w16cid:durableId="180436288">
    <w:abstractNumId w:val="3"/>
  </w:num>
  <w:num w:numId="5" w16cid:durableId="1093667753">
    <w:abstractNumId w:val="4"/>
  </w:num>
  <w:num w:numId="6" w16cid:durableId="1076709268">
    <w:abstractNumId w:val="7"/>
  </w:num>
  <w:num w:numId="7" w16cid:durableId="1185635873">
    <w:abstractNumId w:val="9"/>
  </w:num>
  <w:num w:numId="8" w16cid:durableId="823351168">
    <w:abstractNumId w:val="6"/>
  </w:num>
  <w:num w:numId="9" w16cid:durableId="928318502">
    <w:abstractNumId w:val="8"/>
  </w:num>
  <w:num w:numId="10" w16cid:durableId="945237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BD"/>
    <w:rsid w:val="0003665A"/>
    <w:rsid w:val="000D6AB1"/>
    <w:rsid w:val="000E4129"/>
    <w:rsid w:val="00122D35"/>
    <w:rsid w:val="0012538D"/>
    <w:rsid w:val="00153CE5"/>
    <w:rsid w:val="001B2EE9"/>
    <w:rsid w:val="001C4FE6"/>
    <w:rsid w:val="001C55C0"/>
    <w:rsid w:val="001D7CBF"/>
    <w:rsid w:val="001F5A0C"/>
    <w:rsid w:val="00261EBD"/>
    <w:rsid w:val="00287069"/>
    <w:rsid w:val="00292F11"/>
    <w:rsid w:val="002D2912"/>
    <w:rsid w:val="002E3DD8"/>
    <w:rsid w:val="003029A7"/>
    <w:rsid w:val="00303DE9"/>
    <w:rsid w:val="00333EFB"/>
    <w:rsid w:val="003344A1"/>
    <w:rsid w:val="00365B97"/>
    <w:rsid w:val="003761BA"/>
    <w:rsid w:val="003807B0"/>
    <w:rsid w:val="003E551E"/>
    <w:rsid w:val="003F2137"/>
    <w:rsid w:val="003F45A3"/>
    <w:rsid w:val="00410229"/>
    <w:rsid w:val="00421F0B"/>
    <w:rsid w:val="00437915"/>
    <w:rsid w:val="0045306C"/>
    <w:rsid w:val="00474C1C"/>
    <w:rsid w:val="00484283"/>
    <w:rsid w:val="004A2643"/>
    <w:rsid w:val="004C40AA"/>
    <w:rsid w:val="004D4378"/>
    <w:rsid w:val="004F3829"/>
    <w:rsid w:val="0050177A"/>
    <w:rsid w:val="005103F1"/>
    <w:rsid w:val="005242D3"/>
    <w:rsid w:val="005310BA"/>
    <w:rsid w:val="0053193F"/>
    <w:rsid w:val="005423D1"/>
    <w:rsid w:val="005852FD"/>
    <w:rsid w:val="005912F9"/>
    <w:rsid w:val="00594E27"/>
    <w:rsid w:val="005E4FBD"/>
    <w:rsid w:val="005F0C56"/>
    <w:rsid w:val="005F0F41"/>
    <w:rsid w:val="005F17C0"/>
    <w:rsid w:val="00611CEA"/>
    <w:rsid w:val="0065145F"/>
    <w:rsid w:val="006C56D3"/>
    <w:rsid w:val="006F189E"/>
    <w:rsid w:val="006F575B"/>
    <w:rsid w:val="00726428"/>
    <w:rsid w:val="00736662"/>
    <w:rsid w:val="00743C99"/>
    <w:rsid w:val="00754BC8"/>
    <w:rsid w:val="0079202A"/>
    <w:rsid w:val="007B03FB"/>
    <w:rsid w:val="007E43B7"/>
    <w:rsid w:val="007F751B"/>
    <w:rsid w:val="00806DE3"/>
    <w:rsid w:val="008100B3"/>
    <w:rsid w:val="00826D81"/>
    <w:rsid w:val="008366D5"/>
    <w:rsid w:val="00840E13"/>
    <w:rsid w:val="00854A69"/>
    <w:rsid w:val="008565E5"/>
    <w:rsid w:val="008606AA"/>
    <w:rsid w:val="00861B6F"/>
    <w:rsid w:val="00880CED"/>
    <w:rsid w:val="008919AA"/>
    <w:rsid w:val="00894682"/>
    <w:rsid w:val="008B3C62"/>
    <w:rsid w:val="00925220"/>
    <w:rsid w:val="0092729F"/>
    <w:rsid w:val="009337EB"/>
    <w:rsid w:val="00937E21"/>
    <w:rsid w:val="009A607C"/>
    <w:rsid w:val="009C4AE9"/>
    <w:rsid w:val="009F7928"/>
    <w:rsid w:val="00A03A34"/>
    <w:rsid w:val="00A47B7D"/>
    <w:rsid w:val="00A53892"/>
    <w:rsid w:val="00A6079C"/>
    <w:rsid w:val="00A756B0"/>
    <w:rsid w:val="00AA3D3C"/>
    <w:rsid w:val="00AB635B"/>
    <w:rsid w:val="00AD129B"/>
    <w:rsid w:val="00AD1BA3"/>
    <w:rsid w:val="00B808C5"/>
    <w:rsid w:val="00B819F5"/>
    <w:rsid w:val="00BA657D"/>
    <w:rsid w:val="00BC51D3"/>
    <w:rsid w:val="00BC5305"/>
    <w:rsid w:val="00BD1F8B"/>
    <w:rsid w:val="00BE1D90"/>
    <w:rsid w:val="00BE23C9"/>
    <w:rsid w:val="00BF0F02"/>
    <w:rsid w:val="00C049E6"/>
    <w:rsid w:val="00C1463C"/>
    <w:rsid w:val="00C37311"/>
    <w:rsid w:val="00C8531D"/>
    <w:rsid w:val="00C96DA4"/>
    <w:rsid w:val="00CA7639"/>
    <w:rsid w:val="00CB6D9B"/>
    <w:rsid w:val="00CC4F5E"/>
    <w:rsid w:val="00CE4FFC"/>
    <w:rsid w:val="00D01C91"/>
    <w:rsid w:val="00D15531"/>
    <w:rsid w:val="00D27052"/>
    <w:rsid w:val="00D36B0B"/>
    <w:rsid w:val="00D5242B"/>
    <w:rsid w:val="00D643C2"/>
    <w:rsid w:val="00D765F9"/>
    <w:rsid w:val="00DA196F"/>
    <w:rsid w:val="00DE532F"/>
    <w:rsid w:val="00DF22EC"/>
    <w:rsid w:val="00E17BA0"/>
    <w:rsid w:val="00E55308"/>
    <w:rsid w:val="00E72F68"/>
    <w:rsid w:val="00E77AAB"/>
    <w:rsid w:val="00E90623"/>
    <w:rsid w:val="00EA38FB"/>
    <w:rsid w:val="00EC00B2"/>
    <w:rsid w:val="00ED1FE7"/>
    <w:rsid w:val="00ED5135"/>
    <w:rsid w:val="00ED66C0"/>
    <w:rsid w:val="00EE2102"/>
    <w:rsid w:val="00EE354F"/>
    <w:rsid w:val="00F20402"/>
    <w:rsid w:val="00F450A3"/>
    <w:rsid w:val="00F54F4D"/>
    <w:rsid w:val="00F5695C"/>
    <w:rsid w:val="00F56B3E"/>
    <w:rsid w:val="00F71C89"/>
    <w:rsid w:val="00FA53F5"/>
    <w:rsid w:val="00FA718F"/>
    <w:rsid w:val="00FC0441"/>
    <w:rsid w:val="19A5A0D9"/>
    <w:rsid w:val="446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054E"/>
  <w15:chartTrackingRefBased/>
  <w15:docId w15:val="{4EE98CC2-2C30-2B47-90CB-A17A279C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CBF"/>
    <w:rPr>
      <w:rFonts w:ascii="Times New Roman" w:eastAsia="SimSu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-link">
    <w:name w:val="email-link"/>
    <w:basedOn w:val="DefaultParagraphFont"/>
    <w:rsid w:val="005E4FBD"/>
  </w:style>
  <w:style w:type="character" w:customStyle="1" w:styleId="fs14fw6undefinedtdn">
    <w:name w:val="fs14 fw6 undefined tdn"/>
    <w:basedOn w:val="DefaultParagraphFont"/>
    <w:rsid w:val="005E4FBD"/>
  </w:style>
  <w:style w:type="character" w:customStyle="1" w:styleId="fs14fw6undefined">
    <w:name w:val="fs14 fw6 undefined"/>
    <w:basedOn w:val="DefaultParagraphFont"/>
    <w:rsid w:val="005E4FBD"/>
  </w:style>
  <w:style w:type="character" w:customStyle="1" w:styleId="fs14fw4undefinedtdn">
    <w:name w:val="fs14 fw4 undefined tdn"/>
    <w:basedOn w:val="DefaultParagraphFont"/>
    <w:rsid w:val="005E4FBD"/>
  </w:style>
  <w:style w:type="character" w:customStyle="1" w:styleId="fs14fw4undefined">
    <w:name w:val="fs14 fw4 undefined"/>
    <w:basedOn w:val="DefaultParagraphFont"/>
    <w:rsid w:val="005E4FBD"/>
  </w:style>
  <w:style w:type="character" w:customStyle="1" w:styleId="fs14fw6overflow-hidden">
    <w:name w:val="fs14 fw6 overflow-hidden"/>
    <w:basedOn w:val="DefaultParagraphFont"/>
    <w:rsid w:val="005E4FBD"/>
  </w:style>
  <w:style w:type="character" w:customStyle="1" w:styleId="fs14fw4">
    <w:name w:val="fs14 fw4"/>
    <w:basedOn w:val="DefaultParagraphFont"/>
    <w:rsid w:val="005E4FBD"/>
  </w:style>
  <w:style w:type="character" w:customStyle="1" w:styleId="fs14fw4overflow-hidden">
    <w:name w:val="fs14 fw4 overflow-hidden"/>
    <w:basedOn w:val="DefaultParagraphFont"/>
    <w:rsid w:val="005E4FBD"/>
  </w:style>
  <w:style w:type="character" w:customStyle="1" w:styleId="fs14fw6w100multi-lineoverflow-hidden">
    <w:name w:val="fs14 fw6 w100 multi-line overflow-hidden"/>
    <w:basedOn w:val="DefaultParagraphFont"/>
    <w:rsid w:val="005E4FBD"/>
  </w:style>
  <w:style w:type="paragraph" w:styleId="ListParagraph">
    <w:name w:val="List Paragraph"/>
    <w:basedOn w:val="Normal"/>
    <w:uiPriority w:val="34"/>
    <w:qFormat/>
    <w:rsid w:val="00484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00B3"/>
  </w:style>
  <w:style w:type="paragraph" w:styleId="Revision">
    <w:name w:val="Revision"/>
    <w:hidden/>
    <w:uiPriority w:val="99"/>
    <w:semiHidden/>
    <w:rsid w:val="00840E13"/>
    <w:rPr>
      <w:rFonts w:ascii="Times New Roman" w:eastAsia="SimSu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a711</dc:creator>
  <cp:keywords/>
  <dc:description/>
  <cp:lastModifiedBy>a711</cp:lastModifiedBy>
  <cp:revision>5</cp:revision>
  <cp:lastPrinted>2024-09-25T04:30:00Z</cp:lastPrinted>
  <dcterms:created xsi:type="dcterms:W3CDTF">2024-10-15T02:08:00Z</dcterms:created>
  <dcterms:modified xsi:type="dcterms:W3CDTF">2024-10-18T18:45:00Z</dcterms:modified>
</cp:coreProperties>
</file>